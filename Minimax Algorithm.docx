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0C7" w:rsidRDefault="002E50C7" w:rsidP="002E50C7">
      <w:pPr>
        <w:widowControl w:val="0"/>
        <w:autoSpaceDE w:val="0"/>
        <w:autoSpaceDN w:val="0"/>
        <w:adjustRightInd w:val="0"/>
        <w:rPr>
          <w:rFonts w:ascii="Helvetica" w:hAnsi="Helvetica" w:cs="Helvetica"/>
          <w:color w:val="262626"/>
          <w:sz w:val="70"/>
          <w:szCs w:val="70"/>
        </w:rPr>
      </w:pPr>
      <w:r>
        <w:rPr>
          <w:rFonts w:ascii="Helvetica" w:hAnsi="Helvetica" w:cs="Helvetica"/>
          <w:color w:val="262626"/>
          <w:sz w:val="70"/>
          <w:szCs w:val="70"/>
        </w:rPr>
        <w:t xml:space="preserve">An Exhaustive Explanation of </w:t>
      </w:r>
      <w:proofErr w:type="spellStart"/>
      <w:r>
        <w:rPr>
          <w:rFonts w:ascii="Helvetica" w:hAnsi="Helvetica" w:cs="Helvetica"/>
          <w:color w:val="262626"/>
          <w:sz w:val="70"/>
          <w:szCs w:val="70"/>
        </w:rPr>
        <w:t>Minimax</w:t>
      </w:r>
      <w:proofErr w:type="spellEnd"/>
      <w:r>
        <w:rPr>
          <w:rFonts w:ascii="Helvetica" w:hAnsi="Helvetica" w:cs="Helvetica"/>
          <w:color w:val="262626"/>
          <w:sz w:val="70"/>
          <w:szCs w:val="70"/>
        </w:rPr>
        <w:t>, a Staple AI Algorithm</w:t>
      </w:r>
    </w:p>
    <w:p w:rsidR="002E50C7" w:rsidRDefault="002E50C7" w:rsidP="002E50C7">
      <w:pPr>
        <w:widowControl w:val="0"/>
        <w:autoSpaceDE w:val="0"/>
        <w:autoSpaceDN w:val="0"/>
        <w:adjustRightInd w:val="0"/>
        <w:rPr>
          <w:rFonts w:ascii="Helvetica" w:hAnsi="Helvetica" w:cs="Helvetica"/>
          <w:i/>
          <w:iCs/>
          <w:color w:val="262626"/>
          <w:sz w:val="32"/>
          <w:szCs w:val="32"/>
        </w:rPr>
      </w:pPr>
      <w:r>
        <w:rPr>
          <w:rFonts w:ascii="Helvetica" w:hAnsi="Helvetica" w:cs="Helvetica"/>
          <w:i/>
          <w:iCs/>
          <w:color w:val="262626"/>
          <w:sz w:val="32"/>
          <w:szCs w:val="32"/>
        </w:rPr>
        <w:t>10 January 2012</w:t>
      </w:r>
    </w:p>
    <w:p w:rsidR="002E50C7" w:rsidRDefault="002E50C7" w:rsidP="002E50C7">
      <w:pPr>
        <w:widowControl w:val="0"/>
        <w:autoSpaceDE w:val="0"/>
        <w:autoSpaceDN w:val="0"/>
        <w:adjustRightInd w:val="0"/>
        <w:rPr>
          <w:rFonts w:ascii="Helvetica" w:hAnsi="Helvetica" w:cs="Helvetica"/>
          <w:color w:val="262626"/>
          <w:sz w:val="56"/>
          <w:szCs w:val="56"/>
        </w:rPr>
      </w:pPr>
      <w:r>
        <w:rPr>
          <w:rFonts w:ascii="Helvetica" w:hAnsi="Helvetica" w:cs="Helvetica"/>
          <w:color w:val="262626"/>
          <w:sz w:val="56"/>
          <w:szCs w:val="56"/>
        </w:rPr>
        <w:t>Overview</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The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xml:space="preserve"> algorithm is used to determine which moves a computer player makes in games like tic-tac-toe, checkers, </w:t>
      </w:r>
      <w:proofErr w:type="spellStart"/>
      <w:r>
        <w:rPr>
          <w:rFonts w:ascii="Helvetica" w:hAnsi="Helvetica" w:cs="Helvetica"/>
          <w:color w:val="262626"/>
          <w:sz w:val="40"/>
          <w:szCs w:val="40"/>
        </w:rPr>
        <w:t>othello</w:t>
      </w:r>
      <w:proofErr w:type="spellEnd"/>
      <w:r>
        <w:rPr>
          <w:rFonts w:ascii="Helvetica" w:hAnsi="Helvetica" w:cs="Helvetica"/>
          <w:color w:val="262626"/>
          <w:sz w:val="40"/>
          <w:szCs w:val="40"/>
        </w:rPr>
        <w:t>, and chess. These kinds of games are called games of perfect information because it is possible to see all possible moves. A game like scrabble is not a game of perfect information because there's no way to predict your opponent's moves because you can't see his hand.</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You can think of the algorithm as similar to the human thought process of saying, "OK, if I make this move, then my opponent can only make two moves, and each of those would let me win. So this is the right move to make."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The rest of the article explains how to represent possible moves and evaluate them. An example command-line tic-tac-toe </w:t>
      </w:r>
      <w:proofErr w:type="gramStart"/>
      <w:r>
        <w:rPr>
          <w:rFonts w:ascii="Helvetica" w:hAnsi="Helvetica" w:cs="Helvetica"/>
          <w:color w:val="262626"/>
          <w:sz w:val="40"/>
          <w:szCs w:val="40"/>
        </w:rPr>
        <w:t>game using</w:t>
      </w:r>
      <w:proofErr w:type="gramEnd"/>
      <w:r>
        <w:rPr>
          <w:rFonts w:ascii="Helvetica" w:hAnsi="Helvetica" w:cs="Helvetica"/>
          <w:color w:val="262626"/>
          <w:sz w:val="40"/>
          <w:szCs w:val="40"/>
        </w:rPr>
        <w:t xml:space="preserve"> Ruby is given.</w:t>
      </w:r>
    </w:p>
    <w:p w:rsidR="002E50C7" w:rsidRDefault="002E50C7" w:rsidP="002E50C7">
      <w:pPr>
        <w:widowControl w:val="0"/>
        <w:autoSpaceDE w:val="0"/>
        <w:autoSpaceDN w:val="0"/>
        <w:adjustRightInd w:val="0"/>
        <w:rPr>
          <w:rFonts w:ascii="Helvetica" w:hAnsi="Helvetica" w:cs="Helvetica"/>
          <w:color w:val="262626"/>
          <w:sz w:val="56"/>
          <w:szCs w:val="56"/>
        </w:rPr>
      </w:pPr>
      <w:r>
        <w:rPr>
          <w:rFonts w:ascii="Helvetica" w:hAnsi="Helvetica" w:cs="Helvetica"/>
          <w:color w:val="262626"/>
          <w:sz w:val="56"/>
          <w:szCs w:val="56"/>
        </w:rPr>
        <w:t>Representing Moves with the Game Tree Data Structure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lastRenderedPageBreak/>
        <w:t>Here's an example of a Game Tree for tic-tac-toe: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noProof/>
          <w:color w:val="262626"/>
          <w:sz w:val="40"/>
          <w:szCs w:val="40"/>
        </w:rPr>
        <w:drawing>
          <wp:inline distT="0" distB="0" distL="0" distR="0">
            <wp:extent cx="5986780" cy="993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780" cy="9937750"/>
                    </a:xfrm>
                    <a:prstGeom prst="rect">
                      <a:avLst/>
                    </a:prstGeom>
                    <a:noFill/>
                    <a:ln>
                      <a:noFill/>
                    </a:ln>
                  </pic:spPr>
                </pic:pic>
              </a:graphicData>
            </a:graphic>
          </wp:inline>
        </w:drawing>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Note that this isn't a full game tree. A full game tree has hundreds of thousands of game states, so that's uh... not really possible to include in an image. Some of the discrepancies between the example above and a </w:t>
      </w:r>
      <w:proofErr w:type="gramStart"/>
      <w:r>
        <w:rPr>
          <w:rFonts w:ascii="Helvetica" w:hAnsi="Helvetica" w:cs="Helvetica"/>
          <w:color w:val="262626"/>
          <w:sz w:val="40"/>
          <w:szCs w:val="40"/>
        </w:rPr>
        <w:t>fully-drawn</w:t>
      </w:r>
      <w:proofErr w:type="gramEnd"/>
      <w:r>
        <w:rPr>
          <w:rFonts w:ascii="Helvetica" w:hAnsi="Helvetica" w:cs="Helvetica"/>
          <w:color w:val="262626"/>
          <w:sz w:val="40"/>
          <w:szCs w:val="40"/>
        </w:rPr>
        <w:t xml:space="preserve"> game tree include:</w:t>
      </w:r>
    </w:p>
    <w:p w:rsidR="002E50C7" w:rsidRDefault="002E50C7" w:rsidP="002E50C7">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The first Game State would show nine moves descending from it, one for each of the empty spaces on its board</w:t>
      </w:r>
    </w:p>
    <w:p w:rsidR="002E50C7" w:rsidRDefault="002E50C7" w:rsidP="002E50C7">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Similarly, the next level of Game States would show eight moves descending from them, and so on for each Game State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Representing the game as a game tree allows the computer to evaluate each of its current possible moves by determining whether it will ultimately result in a win or a loss. We'll get into how the computer determines this in the next section, Ranking. Before that, though, we need to clearly define the central concepts defining a Game Tree:</w:t>
      </w:r>
    </w:p>
    <w:p w:rsidR="002E50C7" w:rsidRDefault="002E50C7" w:rsidP="002E50C7">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The board state. In this case, where the X's and O's are.</w:t>
      </w:r>
    </w:p>
    <w:p w:rsidR="002E50C7" w:rsidRDefault="002E50C7" w:rsidP="002E50C7">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The current player - the player who will be making the next move.</w:t>
      </w:r>
    </w:p>
    <w:p w:rsidR="002E50C7" w:rsidRDefault="002E50C7" w:rsidP="002E50C7">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 xml:space="preserve">The next available moves. For humans, a move involves placing a game token. For the computer, it's a matter of selecting the next game state. As humans, we never say, "I've selected the next game state", but it's useful to think of it that way in order to understand the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xml:space="preserve"> algorithm.</w:t>
      </w:r>
    </w:p>
    <w:p w:rsidR="002E50C7" w:rsidRDefault="002E50C7" w:rsidP="002E50C7">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The game state - the grouping of the three previous concepts.</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So, a Game Tree is a structure for organizing all possible (legal) game states by the </w:t>
      </w:r>
      <w:proofErr w:type="gramStart"/>
      <w:r>
        <w:rPr>
          <w:rFonts w:ascii="Helvetica" w:hAnsi="Helvetica" w:cs="Helvetica"/>
          <w:color w:val="262626"/>
          <w:sz w:val="40"/>
          <w:szCs w:val="40"/>
        </w:rPr>
        <w:t>moves which</w:t>
      </w:r>
      <w:proofErr w:type="gramEnd"/>
      <w:r>
        <w:rPr>
          <w:rFonts w:ascii="Helvetica" w:hAnsi="Helvetica" w:cs="Helvetica"/>
          <w:color w:val="262626"/>
          <w:sz w:val="40"/>
          <w:szCs w:val="40"/>
        </w:rPr>
        <w:t xml:space="preserve"> allow you to transition from one game state to the next. This structure is ideal for allowing the computer to evaluate which moves to make because, by traversing the game tree, a computer can easily "foresee" the outcome of a move and thus "decide" whether to take it.</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Next we'll go into detail about how to determine whether a move is good or bad.</w:t>
      </w:r>
    </w:p>
    <w:p w:rsidR="002E50C7" w:rsidRDefault="002E50C7" w:rsidP="002E50C7">
      <w:pPr>
        <w:widowControl w:val="0"/>
        <w:autoSpaceDE w:val="0"/>
        <w:autoSpaceDN w:val="0"/>
        <w:adjustRightInd w:val="0"/>
        <w:rPr>
          <w:rFonts w:ascii="Helvetica" w:hAnsi="Helvetica" w:cs="Helvetica"/>
          <w:color w:val="262626"/>
          <w:sz w:val="56"/>
          <w:szCs w:val="56"/>
        </w:rPr>
      </w:pPr>
      <w:r>
        <w:rPr>
          <w:rFonts w:ascii="Helvetica" w:hAnsi="Helvetica" w:cs="Helvetica"/>
          <w:color w:val="262626"/>
          <w:sz w:val="56"/>
          <w:szCs w:val="56"/>
        </w:rPr>
        <w:t>Ranking Game States</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The basic approach is to assign a numerical value to a move based on whether it will result in a win, draw, or loss. We'll begin illustrating this concept by showing how it applies to final game states, then show how to apply it to intermediate game states.</w:t>
      </w:r>
    </w:p>
    <w:p w:rsidR="002E50C7" w:rsidRDefault="002E50C7" w:rsidP="002E50C7">
      <w:pPr>
        <w:widowControl w:val="0"/>
        <w:autoSpaceDE w:val="0"/>
        <w:autoSpaceDN w:val="0"/>
        <w:adjustRightInd w:val="0"/>
        <w:rPr>
          <w:rFonts w:ascii="Helvetica" w:hAnsi="Helvetica" w:cs="Helvetica"/>
          <w:color w:val="262626"/>
          <w:sz w:val="46"/>
          <w:szCs w:val="46"/>
        </w:rPr>
      </w:pPr>
      <w:r>
        <w:rPr>
          <w:rFonts w:ascii="Helvetica" w:hAnsi="Helvetica" w:cs="Helvetica"/>
          <w:color w:val="262626"/>
          <w:sz w:val="46"/>
          <w:szCs w:val="46"/>
        </w:rPr>
        <w:t>Final Game States</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Have a look at this Game Tree: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noProof/>
          <w:color w:val="262626"/>
          <w:sz w:val="40"/>
          <w:szCs w:val="40"/>
        </w:rPr>
        <w:drawing>
          <wp:inline distT="0" distB="0" distL="0" distR="0">
            <wp:extent cx="5452110" cy="574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2110" cy="5745480"/>
                    </a:xfrm>
                    <a:prstGeom prst="rect">
                      <a:avLst/>
                    </a:prstGeom>
                    <a:noFill/>
                    <a:ln>
                      <a:noFill/>
                    </a:ln>
                  </pic:spPr>
                </pic:pic>
              </a:graphicData>
            </a:graphic>
          </wp:inline>
        </w:drawing>
      </w:r>
    </w:p>
    <w:p w:rsidR="002E50C7" w:rsidRDefault="002E50C7" w:rsidP="002E50C7">
      <w:pPr>
        <w:widowControl w:val="0"/>
        <w:autoSpaceDE w:val="0"/>
        <w:autoSpaceDN w:val="0"/>
        <w:adjustRightInd w:val="0"/>
        <w:rPr>
          <w:rFonts w:ascii="Helvetica" w:hAnsi="Helvetica" w:cs="Helvetica"/>
          <w:color w:val="262626"/>
          <w:sz w:val="40"/>
          <w:szCs w:val="40"/>
        </w:rPr>
      </w:pPr>
      <w:proofErr w:type="gramStart"/>
      <w:r>
        <w:rPr>
          <w:rFonts w:ascii="Helvetica" w:hAnsi="Helvetica" w:cs="Helvetica"/>
          <w:color w:val="262626"/>
          <w:sz w:val="40"/>
          <w:szCs w:val="40"/>
        </w:rPr>
        <w:t>It's</w:t>
      </w:r>
      <w:proofErr w:type="gramEnd"/>
      <w:r>
        <w:rPr>
          <w:rFonts w:ascii="Helvetica" w:hAnsi="Helvetica" w:cs="Helvetica"/>
          <w:color w:val="262626"/>
          <w:sz w:val="40"/>
          <w:szCs w:val="40"/>
        </w:rPr>
        <w:t xml:space="preserve"> X's turn, and X has three possible moves, one of which (the middle one) will lead immediately to victory. It's obvious that an AI should select the winning move. The way we ensure this is to give each move a numerical value based on its board state. Let's use the following rankings:</w:t>
      </w:r>
    </w:p>
    <w:p w:rsidR="002E50C7" w:rsidRDefault="002E50C7" w:rsidP="002E50C7">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Win: 1</w:t>
      </w:r>
    </w:p>
    <w:p w:rsidR="002E50C7" w:rsidRDefault="002E50C7" w:rsidP="002E50C7">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Draw: 0</w:t>
      </w:r>
    </w:p>
    <w:p w:rsidR="002E50C7" w:rsidRDefault="002E50C7" w:rsidP="002E50C7">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Lose: -1</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These rankings are arbitrary. What's important is that winning corresponds to the highest ranking, losing to the lowest, and a draw's between the two.</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Since the lowest-ranked moves correspond with the worst outcomes and highest-ranked moves correspond with the best outcomes, we should choose the move with the highest value. This is the "max" part of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Below are some more examples of final game states and their numerical values:</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noProof/>
          <w:color w:val="262626"/>
          <w:sz w:val="40"/>
          <w:szCs w:val="40"/>
        </w:rPr>
        <w:drawing>
          <wp:inline distT="0" distB="0" distL="0" distR="0">
            <wp:extent cx="545211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0" cy="3260725"/>
                    </a:xfrm>
                    <a:prstGeom prst="rect">
                      <a:avLst/>
                    </a:prstGeom>
                    <a:noFill/>
                    <a:ln>
                      <a:noFill/>
                    </a:ln>
                  </pic:spPr>
                </pic:pic>
              </a:graphicData>
            </a:graphic>
          </wp:inline>
        </w:drawing>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You might be wondering whether or not we should apply different rankings based on the player whose turn it is. For now, let's ignore the question entirely and only view things from X's perspective.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Of course, only the most boring game in the world would start out by presenting you with the options </w:t>
      </w:r>
      <w:proofErr w:type="gramStart"/>
      <w:r>
        <w:rPr>
          <w:rFonts w:ascii="Helvetica" w:hAnsi="Helvetica" w:cs="Helvetica"/>
          <w:color w:val="262626"/>
          <w:sz w:val="40"/>
          <w:szCs w:val="40"/>
        </w:rPr>
        <w:t>of</w:t>
      </w:r>
      <w:proofErr w:type="gramEnd"/>
      <w:r>
        <w:rPr>
          <w:rFonts w:ascii="Helvetica" w:hAnsi="Helvetica" w:cs="Helvetica"/>
          <w:color w:val="262626"/>
          <w:sz w:val="40"/>
          <w:szCs w:val="40"/>
        </w:rPr>
        <w:t xml:space="preserve"> "win immediately" and "don't win immediately." And an algorithm would be useless if it only worked in such a situation. But guess what!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xml:space="preserve"> isn't a useless algorithm. Below I'll describe how to determine the ranks of intermediate Game States.</w:t>
      </w:r>
    </w:p>
    <w:p w:rsidR="002E50C7" w:rsidRDefault="002E50C7" w:rsidP="002E50C7">
      <w:pPr>
        <w:widowControl w:val="0"/>
        <w:autoSpaceDE w:val="0"/>
        <w:autoSpaceDN w:val="0"/>
        <w:adjustRightInd w:val="0"/>
        <w:rPr>
          <w:rFonts w:ascii="Helvetica" w:hAnsi="Helvetica" w:cs="Helvetica"/>
          <w:color w:val="262626"/>
          <w:sz w:val="46"/>
          <w:szCs w:val="46"/>
        </w:rPr>
      </w:pPr>
      <w:r>
        <w:rPr>
          <w:rFonts w:ascii="Helvetica" w:hAnsi="Helvetica" w:cs="Helvetica"/>
          <w:color w:val="262626"/>
          <w:sz w:val="46"/>
          <w:szCs w:val="46"/>
        </w:rPr>
        <w:t>Intermediate Game States</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Have another look at this game tree: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noProof/>
          <w:color w:val="262626"/>
          <w:sz w:val="40"/>
          <w:szCs w:val="40"/>
        </w:rPr>
        <w:drawing>
          <wp:inline distT="0" distB="0" distL="0" distR="0">
            <wp:extent cx="5452110" cy="574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2110" cy="5745480"/>
                    </a:xfrm>
                    <a:prstGeom prst="rect">
                      <a:avLst/>
                    </a:prstGeom>
                    <a:noFill/>
                    <a:ln>
                      <a:noFill/>
                    </a:ln>
                  </pic:spPr>
                </pic:pic>
              </a:graphicData>
            </a:graphic>
          </wp:inline>
        </w:drawing>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As you can see, it's X's turn in the top Game State. There are 3 possible moves, including a winning move. Since this Game State allows X to win, X should try to get it if possible. This Game State is as good as winning, so its rank should be 1. In general, we can say that the rank of an intermediate Game State where X is the current player should be set to the maximum rank of the available moves.</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Now have a look at this game tree: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noProof/>
          <w:color w:val="262626"/>
          <w:sz w:val="40"/>
          <w:szCs w:val="40"/>
        </w:rPr>
        <w:drawing>
          <wp:inline distT="0" distB="0" distL="0" distR="0">
            <wp:extent cx="5417185" cy="576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185" cy="5762625"/>
                    </a:xfrm>
                    <a:prstGeom prst="rect">
                      <a:avLst/>
                    </a:prstGeom>
                    <a:noFill/>
                    <a:ln>
                      <a:noFill/>
                    </a:ln>
                  </pic:spPr>
                </pic:pic>
              </a:graphicData>
            </a:graphic>
          </wp:inline>
        </w:drawing>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It's O's turn, and there are 5 possible moves, three of which are shown. One of the moves results in an immediate win for O. From X's perspective this Game State is equivalent to a loss, since it allows O to select a move that will cause X to lose. Therefore, its rank should be -1. In general, we can say that the rank of an intermediate Game State where O is the current player should be set to the </w:t>
      </w:r>
      <w:r>
        <w:rPr>
          <w:rFonts w:ascii="Helvetica" w:hAnsi="Helvetica" w:cs="Helvetica"/>
          <w:i/>
          <w:iCs/>
          <w:color w:val="262626"/>
          <w:sz w:val="40"/>
          <w:szCs w:val="40"/>
        </w:rPr>
        <w:t>minimum</w:t>
      </w:r>
      <w:r>
        <w:rPr>
          <w:rFonts w:ascii="Helvetica" w:hAnsi="Helvetica" w:cs="Helvetica"/>
          <w:color w:val="262626"/>
          <w:sz w:val="40"/>
          <w:szCs w:val="40"/>
        </w:rPr>
        <w:t xml:space="preserve"> rank of the available moves. That's what the "mini" in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refers to.</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By the way - the above game tree probably looks ridiculous to you. You might say, "Well of course you shouldn't make such a dumb move. Why would anyone give up a win and allow O to win?"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xml:space="preserve"> is our way of giving the computer the ability to "know" that it's a dumb move, too.</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To sum up:</w:t>
      </w:r>
    </w:p>
    <w:p w:rsidR="002E50C7" w:rsidRDefault="002E50C7" w:rsidP="002E50C7">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Final Game States are ranked according to whether they're a win, draw, or loss.</w:t>
      </w:r>
    </w:p>
    <w:p w:rsidR="002E50C7" w:rsidRDefault="002E50C7" w:rsidP="002E50C7">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Intermediate Game States are ranked according to whose turn it is and the available moves.</w:t>
      </w:r>
    </w:p>
    <w:p w:rsidR="002E50C7" w:rsidRDefault="002E50C7" w:rsidP="002E50C7">
      <w:pPr>
        <w:widowControl w:val="0"/>
        <w:numPr>
          <w:ilvl w:val="1"/>
          <w:numId w:val="4"/>
        </w:numPr>
        <w:tabs>
          <w:tab w:val="left" w:pos="940"/>
          <w:tab w:val="left" w:pos="1440"/>
        </w:tabs>
        <w:autoSpaceDE w:val="0"/>
        <w:autoSpaceDN w:val="0"/>
        <w:adjustRightInd w:val="0"/>
        <w:ind w:hanging="144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 xml:space="preserve">If </w:t>
      </w:r>
      <w:proofErr w:type="gramStart"/>
      <w:r>
        <w:rPr>
          <w:rFonts w:ascii="Helvetica" w:hAnsi="Helvetica" w:cs="Helvetica"/>
          <w:color w:val="262626"/>
          <w:sz w:val="40"/>
          <w:szCs w:val="40"/>
        </w:rPr>
        <w:t>it's</w:t>
      </w:r>
      <w:proofErr w:type="gramEnd"/>
      <w:r>
        <w:rPr>
          <w:rFonts w:ascii="Helvetica" w:hAnsi="Helvetica" w:cs="Helvetica"/>
          <w:color w:val="262626"/>
          <w:sz w:val="40"/>
          <w:szCs w:val="40"/>
        </w:rPr>
        <w:t xml:space="preserve"> X's turn, set the rank to that of the </w:t>
      </w:r>
      <w:r>
        <w:rPr>
          <w:rFonts w:ascii="Helvetica" w:hAnsi="Helvetica" w:cs="Helvetica"/>
          <w:i/>
          <w:iCs/>
          <w:color w:val="262626"/>
          <w:sz w:val="40"/>
          <w:szCs w:val="40"/>
        </w:rPr>
        <w:t>maximum</w:t>
      </w:r>
      <w:r>
        <w:rPr>
          <w:rFonts w:ascii="Helvetica" w:hAnsi="Helvetica" w:cs="Helvetica"/>
          <w:color w:val="262626"/>
          <w:sz w:val="40"/>
          <w:szCs w:val="40"/>
        </w:rPr>
        <w:t xml:space="preserve"> move available. In other words, if a move will result in a win, X should take it.</w:t>
      </w:r>
    </w:p>
    <w:p w:rsidR="002E50C7" w:rsidRDefault="002E50C7" w:rsidP="002E50C7">
      <w:pPr>
        <w:widowControl w:val="0"/>
        <w:numPr>
          <w:ilvl w:val="1"/>
          <w:numId w:val="4"/>
        </w:numPr>
        <w:tabs>
          <w:tab w:val="left" w:pos="940"/>
          <w:tab w:val="left" w:pos="1440"/>
        </w:tabs>
        <w:autoSpaceDE w:val="0"/>
        <w:autoSpaceDN w:val="0"/>
        <w:adjustRightInd w:val="0"/>
        <w:ind w:hanging="1440"/>
        <w:rPr>
          <w:rFonts w:ascii="Helvetica" w:hAnsi="Helvetica" w:cs="Helvetica"/>
          <w:color w:val="262626"/>
          <w:sz w:val="40"/>
          <w:szCs w:val="40"/>
        </w:rPr>
      </w:pPr>
      <w:r>
        <w:rPr>
          <w:rFonts w:ascii="Helvetica" w:hAnsi="Helvetica" w:cs="Helvetica"/>
          <w:color w:val="262626"/>
          <w:kern w:val="1"/>
          <w:sz w:val="40"/>
          <w:szCs w:val="40"/>
        </w:rPr>
        <w:tab/>
      </w:r>
      <w:r>
        <w:rPr>
          <w:rFonts w:ascii="Helvetica" w:hAnsi="Helvetica" w:cs="Helvetica"/>
          <w:color w:val="262626"/>
          <w:kern w:val="1"/>
          <w:sz w:val="40"/>
          <w:szCs w:val="40"/>
        </w:rPr>
        <w:tab/>
      </w:r>
      <w:r>
        <w:rPr>
          <w:rFonts w:ascii="Helvetica" w:hAnsi="Helvetica" w:cs="Helvetica"/>
          <w:color w:val="262626"/>
          <w:sz w:val="40"/>
          <w:szCs w:val="40"/>
        </w:rPr>
        <w:t xml:space="preserve">If it's O's turn, set the rank to that of the </w:t>
      </w:r>
      <w:r>
        <w:rPr>
          <w:rFonts w:ascii="Helvetica" w:hAnsi="Helvetica" w:cs="Helvetica"/>
          <w:i/>
          <w:iCs/>
          <w:color w:val="262626"/>
          <w:sz w:val="40"/>
          <w:szCs w:val="40"/>
        </w:rPr>
        <w:t>minimum</w:t>
      </w:r>
      <w:r>
        <w:rPr>
          <w:rFonts w:ascii="Helvetica" w:hAnsi="Helvetica" w:cs="Helvetica"/>
          <w:color w:val="262626"/>
          <w:sz w:val="40"/>
          <w:szCs w:val="40"/>
        </w:rPr>
        <w:t xml:space="preserve"> move available. In other words, </w:t>
      </w:r>
      <w:proofErr w:type="gramStart"/>
      <w:r>
        <w:rPr>
          <w:rFonts w:ascii="Helvetica" w:hAnsi="Helvetica" w:cs="Helvetica"/>
          <w:color w:val="262626"/>
          <w:sz w:val="40"/>
          <w:szCs w:val="40"/>
        </w:rPr>
        <w:t>If</w:t>
      </w:r>
      <w:proofErr w:type="gramEnd"/>
      <w:r>
        <w:rPr>
          <w:rFonts w:ascii="Helvetica" w:hAnsi="Helvetica" w:cs="Helvetica"/>
          <w:color w:val="262626"/>
          <w:sz w:val="40"/>
          <w:szCs w:val="40"/>
        </w:rPr>
        <w:t xml:space="preserve"> a move will result in a loss, X should avoid it.</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And that's the </w:t>
      </w:r>
      <w:proofErr w:type="spellStart"/>
      <w:r>
        <w:rPr>
          <w:rFonts w:ascii="Helvetica" w:hAnsi="Helvetica" w:cs="Helvetica"/>
          <w:color w:val="262626"/>
          <w:sz w:val="40"/>
          <w:szCs w:val="40"/>
        </w:rPr>
        <w:t>minimax</w:t>
      </w:r>
      <w:proofErr w:type="spellEnd"/>
      <w:r>
        <w:rPr>
          <w:rFonts w:ascii="Helvetica" w:hAnsi="Helvetica" w:cs="Helvetica"/>
          <w:color w:val="262626"/>
          <w:sz w:val="40"/>
          <w:szCs w:val="40"/>
        </w:rPr>
        <w:t xml:space="preserve"> algorithm!</w:t>
      </w:r>
    </w:p>
    <w:p w:rsidR="002E50C7" w:rsidRDefault="002E50C7" w:rsidP="002E50C7">
      <w:pPr>
        <w:widowControl w:val="0"/>
        <w:autoSpaceDE w:val="0"/>
        <w:autoSpaceDN w:val="0"/>
        <w:adjustRightInd w:val="0"/>
        <w:rPr>
          <w:rFonts w:ascii="Helvetica" w:hAnsi="Helvetica" w:cs="Helvetica"/>
          <w:color w:val="262626"/>
          <w:sz w:val="56"/>
          <w:szCs w:val="56"/>
        </w:rPr>
      </w:pPr>
      <w:r>
        <w:rPr>
          <w:rFonts w:ascii="Helvetica" w:hAnsi="Helvetica" w:cs="Helvetica"/>
          <w:color w:val="262626"/>
          <w:sz w:val="56"/>
          <w:szCs w:val="56"/>
        </w:rPr>
        <w:t>Ruby Example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Below is a Ruby implementation of Tic-Tac-Toe. It has a few limitations - for example, the computer always plays X. This is </w:t>
      </w:r>
      <w:proofErr w:type="spellStart"/>
      <w:r>
        <w:rPr>
          <w:rFonts w:ascii="Helvetica" w:hAnsi="Helvetica" w:cs="Helvetica"/>
          <w:color w:val="262626"/>
          <w:sz w:val="40"/>
          <w:szCs w:val="40"/>
        </w:rPr>
        <w:t>beacuse</w:t>
      </w:r>
      <w:proofErr w:type="spellEnd"/>
      <w:r>
        <w:rPr>
          <w:rFonts w:ascii="Helvetica" w:hAnsi="Helvetica" w:cs="Helvetica"/>
          <w:color w:val="262626"/>
          <w:sz w:val="40"/>
          <w:szCs w:val="40"/>
        </w:rPr>
        <w:t xml:space="preserve"> it's meant to illustrate the concepts described here.</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To run it, copy it to something like "</w:t>
      </w:r>
      <w:proofErr w:type="spellStart"/>
      <w:r>
        <w:rPr>
          <w:rFonts w:ascii="Helvetica" w:hAnsi="Helvetica" w:cs="Helvetica"/>
          <w:color w:val="262626"/>
          <w:sz w:val="40"/>
          <w:szCs w:val="40"/>
        </w:rPr>
        <w:t>tictactoe.rb</w:t>
      </w:r>
      <w:proofErr w:type="spellEnd"/>
      <w:r>
        <w:rPr>
          <w:rFonts w:ascii="Helvetica" w:hAnsi="Helvetica" w:cs="Helvetica"/>
          <w:color w:val="262626"/>
          <w:sz w:val="40"/>
          <w:szCs w:val="40"/>
        </w:rPr>
        <w:t xml:space="preserve">" and run </w:t>
      </w:r>
      <w:r>
        <w:rPr>
          <w:rFonts w:ascii="Consolas" w:hAnsi="Consolas" w:cs="Consolas"/>
          <w:color w:val="262626"/>
          <w:sz w:val="32"/>
          <w:szCs w:val="32"/>
        </w:rPr>
        <w:t xml:space="preserve">ruby </w:t>
      </w:r>
      <w:proofErr w:type="spellStart"/>
      <w:r>
        <w:rPr>
          <w:rFonts w:ascii="Consolas" w:hAnsi="Consolas" w:cs="Consolas"/>
          <w:color w:val="262626"/>
          <w:sz w:val="32"/>
          <w:szCs w:val="32"/>
        </w:rPr>
        <w:t>tictactoe.rb</w:t>
      </w:r>
      <w:proofErr w:type="spellEnd"/>
      <w:r>
        <w:rPr>
          <w:rFonts w:ascii="Helvetica" w:hAnsi="Helvetica" w:cs="Helvetica"/>
          <w:color w:val="262626"/>
          <w:sz w:val="40"/>
          <w:szCs w:val="40"/>
        </w:rPr>
        <w:t>.</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 xml:space="preserve">You can </w:t>
      </w:r>
      <w:hyperlink r:id="rId11" w:history="1">
        <w:r>
          <w:rPr>
            <w:rFonts w:ascii="Helvetica" w:hAnsi="Helvetica" w:cs="Helvetica"/>
            <w:color w:val="54709F"/>
            <w:sz w:val="40"/>
            <w:szCs w:val="40"/>
          </w:rPr>
          <w:t xml:space="preserve">view the repo on </w:t>
        </w:r>
        <w:proofErr w:type="spellStart"/>
        <w:r>
          <w:rPr>
            <w:rFonts w:ascii="Helvetica" w:hAnsi="Helvetica" w:cs="Helvetica"/>
            <w:color w:val="54709F"/>
            <w:sz w:val="40"/>
            <w:szCs w:val="40"/>
          </w:rPr>
          <w:t>github</w:t>
        </w:r>
        <w:proofErr w:type="spellEnd"/>
      </w:hyperlink>
      <w:r>
        <w:rPr>
          <w:rFonts w:ascii="Helvetica" w:hAnsi="Helvetica" w:cs="Helvetica"/>
          <w:color w:val="262626"/>
          <w:sz w:val="40"/>
          <w:szCs w:val="40"/>
        </w:rPr>
        <w:t>. In the future, I might add Common Lisp and C versions of Tic-Tac-Toe, and I'd welcome versions in other languages as well.</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w:t>
      </w:r>
      <w:proofErr w:type="gramStart"/>
      <w:r>
        <w:rPr>
          <w:rFonts w:ascii="Consolas" w:hAnsi="Consolas" w:cs="Consolas"/>
          <w:color w:val="ADADAD"/>
          <w:sz w:val="32"/>
          <w:szCs w:val="32"/>
        </w:rPr>
        <w:t>!/</w:t>
      </w:r>
      <w:proofErr w:type="spellStart"/>
      <w:proofErr w:type="gramEnd"/>
      <w:r>
        <w:rPr>
          <w:rFonts w:ascii="Consolas" w:hAnsi="Consolas" w:cs="Consolas"/>
          <w:color w:val="ADADAD"/>
          <w:sz w:val="32"/>
          <w:szCs w:val="32"/>
        </w:rPr>
        <w:t>usr</w:t>
      </w:r>
      <w:proofErr w:type="spellEnd"/>
      <w:r>
        <w:rPr>
          <w:rFonts w:ascii="Consolas" w:hAnsi="Consolas" w:cs="Consolas"/>
          <w:color w:val="ADADAD"/>
          <w:sz w:val="32"/>
          <w:szCs w:val="32"/>
        </w:rPr>
        <w:t>/bin/</w:t>
      </w:r>
      <w:proofErr w:type="spellStart"/>
      <w:r>
        <w:rPr>
          <w:rFonts w:ascii="Consolas" w:hAnsi="Consolas" w:cs="Consolas"/>
          <w:color w:val="ADADAD"/>
          <w:sz w:val="32"/>
          <w:szCs w:val="32"/>
        </w:rPr>
        <w:t>env</w:t>
      </w:r>
      <w:proofErr w:type="spellEnd"/>
      <w:r>
        <w:rPr>
          <w:rFonts w:ascii="Consolas" w:hAnsi="Consolas" w:cs="Consolas"/>
          <w:color w:val="ADADAD"/>
          <w:sz w:val="32"/>
          <w:szCs w:val="32"/>
        </w:rPr>
        <w:t xml:space="preserve"> ruby</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This is a pretty naive implementation of Tic-Tac-Toe meant to</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xml:space="preserve"># </w:t>
      </w:r>
      <w:proofErr w:type="gramStart"/>
      <w:r>
        <w:rPr>
          <w:rFonts w:ascii="Consolas" w:hAnsi="Consolas" w:cs="Consolas"/>
          <w:color w:val="ADADAD"/>
          <w:sz w:val="32"/>
          <w:szCs w:val="32"/>
        </w:rPr>
        <w:t>demonstrate</w:t>
      </w:r>
      <w:proofErr w:type="gramEnd"/>
      <w:r>
        <w:rPr>
          <w:rFonts w:ascii="Consolas" w:hAnsi="Consolas" w:cs="Consolas"/>
          <w:color w:val="ADADAD"/>
          <w:sz w:val="32"/>
          <w:szCs w:val="32"/>
        </w:rPr>
        <w:t xml:space="preserve"> the </w:t>
      </w:r>
      <w:proofErr w:type="spellStart"/>
      <w:r>
        <w:rPr>
          <w:rFonts w:ascii="Consolas" w:hAnsi="Consolas" w:cs="Consolas"/>
          <w:color w:val="ADADAD"/>
          <w:sz w:val="32"/>
          <w:szCs w:val="32"/>
        </w:rPr>
        <w:t>minimax</w:t>
      </w:r>
      <w:proofErr w:type="spellEnd"/>
      <w:r>
        <w:rPr>
          <w:rFonts w:ascii="Consolas" w:hAnsi="Consolas" w:cs="Consolas"/>
          <w:color w:val="ADADAD"/>
          <w:sz w:val="32"/>
          <w:szCs w:val="32"/>
        </w:rPr>
        <w:t xml:space="preserve"> algorithm. Note that it takes awhile to</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xml:space="preserve"># </w:t>
      </w:r>
      <w:proofErr w:type="gramStart"/>
      <w:r>
        <w:rPr>
          <w:rFonts w:ascii="Consolas" w:hAnsi="Consolas" w:cs="Consolas"/>
          <w:color w:val="ADADAD"/>
          <w:sz w:val="32"/>
          <w:szCs w:val="32"/>
        </w:rPr>
        <w:t>start</w:t>
      </w:r>
      <w:proofErr w:type="gramEnd"/>
      <w:r>
        <w:rPr>
          <w:rFonts w:ascii="Consolas" w:hAnsi="Consolas" w:cs="Consolas"/>
          <w:color w:val="ADADAD"/>
          <w:sz w:val="32"/>
          <w:szCs w:val="32"/>
        </w:rPr>
        <w:t xml:space="preserve"> up - 30 seconds on a 2010 mac book air. Also note that the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Ruby isn't all that great as Ruby, but I don't care as long as it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xml:space="preserve"># </w:t>
      </w:r>
      <w:proofErr w:type="gramStart"/>
      <w:r>
        <w:rPr>
          <w:rFonts w:ascii="Consolas" w:hAnsi="Consolas" w:cs="Consolas"/>
          <w:color w:val="ADADAD"/>
          <w:sz w:val="32"/>
          <w:szCs w:val="32"/>
        </w:rPr>
        <w:t>illustrates</w:t>
      </w:r>
      <w:proofErr w:type="gramEnd"/>
      <w:r>
        <w:rPr>
          <w:rFonts w:ascii="Consolas" w:hAnsi="Consolas" w:cs="Consolas"/>
          <w:color w:val="ADADAD"/>
          <w:sz w:val="32"/>
          <w:szCs w:val="32"/>
        </w:rPr>
        <w:t xml:space="preserve"> the algorithm well.</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You can see that there's a hard-coded assumption that the AI is the</w:t>
      </w:r>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ADADAD"/>
          <w:sz w:val="32"/>
          <w:szCs w:val="32"/>
        </w:rPr>
        <w:t># X player, means that no human will ever be able to win.</w:t>
      </w:r>
      <w:proofErr w:type="gramEnd"/>
      <w:r>
        <w:rPr>
          <w:rFonts w:ascii="Consolas" w:hAnsi="Consolas" w:cs="Consolas"/>
          <w:color w:val="ADADAD"/>
          <w:sz w:val="32"/>
          <w:szCs w:val="32"/>
        </w:rPr>
        <w:t xml:space="preserve"> I'm positive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xml:space="preserve"># </w:t>
      </w:r>
      <w:proofErr w:type="gramStart"/>
      <w:r>
        <w:rPr>
          <w:rFonts w:ascii="Consolas" w:hAnsi="Consolas" w:cs="Consolas"/>
          <w:color w:val="ADADAD"/>
          <w:sz w:val="32"/>
          <w:szCs w:val="32"/>
        </w:rPr>
        <w:t>that</w:t>
      </w:r>
      <w:proofErr w:type="gramEnd"/>
      <w:r>
        <w:rPr>
          <w:rFonts w:ascii="Consolas" w:hAnsi="Consolas" w:cs="Consolas"/>
          <w:color w:val="ADADAD"/>
          <w:sz w:val="32"/>
          <w:szCs w:val="32"/>
        </w:rPr>
        <w:t xml:space="preserve"> is only a small taste of what is to come, once robots take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ADADAD"/>
          <w:sz w:val="32"/>
          <w:szCs w:val="32"/>
        </w:rPr>
        <w:t xml:space="preserve"># </w:t>
      </w:r>
      <w:proofErr w:type="gramStart"/>
      <w:r>
        <w:rPr>
          <w:rFonts w:ascii="Consolas" w:hAnsi="Consolas" w:cs="Consolas"/>
          <w:color w:val="ADADAD"/>
          <w:sz w:val="32"/>
          <w:szCs w:val="32"/>
        </w:rPr>
        <w:t>over</w:t>
      </w:r>
      <w:proofErr w:type="gramEnd"/>
      <w:r>
        <w:rPr>
          <w:rFonts w:ascii="Consolas" w:hAnsi="Consolas" w:cs="Consolas"/>
          <w:color w:val="ADADAD"/>
          <w:sz w:val="32"/>
          <w:szCs w:val="32"/>
        </w:rPr>
        <w:t xml:space="preserve"> the world.</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58D1EB"/>
          <w:sz w:val="32"/>
          <w:szCs w:val="32"/>
        </w:rPr>
        <w:t>class</w:t>
      </w:r>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GameState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attr</w:t>
      </w:r>
      <w:proofErr w:type="gramEnd"/>
      <w:r>
        <w:rPr>
          <w:rFonts w:ascii="Consolas" w:hAnsi="Consolas" w:cs="Consolas"/>
          <w:color w:val="58D1EB"/>
          <w:sz w:val="32"/>
          <w:szCs w:val="32"/>
        </w:rPr>
        <w:t>_accessor</w:t>
      </w:r>
      <w:proofErr w:type="spellEnd"/>
      <w:r>
        <w:rPr>
          <w:rFonts w:ascii="Consolas" w:hAnsi="Consolas" w:cs="Consolas"/>
          <w:color w:val="FFFFFF"/>
          <w:sz w:val="32"/>
          <w:szCs w:val="32"/>
        </w:rPr>
        <w:t xml:space="preserve"> </w:t>
      </w:r>
      <w:r>
        <w:rPr>
          <w:rFonts w:ascii="Consolas" w:hAnsi="Consolas" w:cs="Consolas"/>
          <w:color w:val="E0D561"/>
          <w:sz w:val="32"/>
          <w:szCs w:val="32"/>
        </w:rPr>
        <w:t>:</w:t>
      </w:r>
      <w:proofErr w:type="spellStart"/>
      <w:r>
        <w:rPr>
          <w:rFonts w:ascii="Consolas" w:hAnsi="Consolas" w:cs="Consolas"/>
          <w:color w:val="E0D561"/>
          <w:sz w:val="32"/>
          <w:szCs w:val="32"/>
        </w:rPr>
        <w:t>current_player</w:t>
      </w:r>
      <w:proofErr w:type="spellEnd"/>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E0D561"/>
          <w:sz w:val="32"/>
          <w:szCs w:val="32"/>
        </w:rPr>
        <w:t>:board</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E0D561"/>
          <w:sz w:val="32"/>
          <w:szCs w:val="32"/>
        </w:rPr>
        <w:t>:moves</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E0D561"/>
          <w:sz w:val="32"/>
          <w:szCs w:val="32"/>
        </w:rPr>
        <w:t>:rank</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initialize</w:t>
      </w:r>
      <w:r>
        <w:rPr>
          <w:rFonts w:ascii="Consolas" w:hAnsi="Consolas" w:cs="Consolas"/>
          <w:color w:val="F6F6EF"/>
          <w:sz w:val="32"/>
          <w:szCs w:val="32"/>
        </w:rPr>
        <w:t>(</w:t>
      </w:r>
      <w:proofErr w:type="spellStart"/>
      <w:r>
        <w:rPr>
          <w:rFonts w:ascii="Consolas" w:hAnsi="Consolas" w:cs="Consolas"/>
          <w:color w:val="F6F6EF"/>
          <w:sz w:val="32"/>
          <w:szCs w:val="32"/>
        </w:rPr>
        <w:t>current_player</w:t>
      </w:r>
      <w:proofErr w:type="spellEnd"/>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6F6EF"/>
          <w:sz w:val="32"/>
          <w:szCs w:val="32"/>
        </w:rPr>
        <w:t>board)</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self</w:t>
      </w:r>
      <w:r>
        <w:rPr>
          <w:rFonts w:ascii="Consolas" w:hAnsi="Consolas" w:cs="Consolas"/>
          <w:color w:val="F4005F"/>
          <w:sz w:val="32"/>
          <w:szCs w:val="32"/>
        </w:rPr>
        <w:t>.</w:t>
      </w:r>
      <w:r>
        <w:rPr>
          <w:rFonts w:ascii="Consolas" w:hAnsi="Consolas" w:cs="Consolas"/>
          <w:color w:val="F6F6EF"/>
          <w:sz w:val="32"/>
          <w:szCs w:val="32"/>
        </w:rPr>
        <w:t>current</w:t>
      </w:r>
      <w:proofErr w:type="gramEnd"/>
      <w:r>
        <w:rPr>
          <w:rFonts w:ascii="Consolas" w:hAnsi="Consolas" w:cs="Consolas"/>
          <w:color w:val="F6F6EF"/>
          <w:sz w:val="32"/>
          <w:szCs w:val="32"/>
        </w:rPr>
        <w:t>_player</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current_player</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self</w:t>
      </w:r>
      <w:r>
        <w:rPr>
          <w:rFonts w:ascii="Consolas" w:hAnsi="Consolas" w:cs="Consolas"/>
          <w:color w:val="F4005F"/>
          <w:sz w:val="32"/>
          <w:szCs w:val="32"/>
        </w:rPr>
        <w:t>.</w:t>
      </w:r>
      <w:r>
        <w:rPr>
          <w:rFonts w:ascii="Consolas" w:hAnsi="Consolas" w:cs="Consolas"/>
          <w:color w:val="F6F6EF"/>
          <w:sz w:val="32"/>
          <w:szCs w:val="32"/>
        </w:rPr>
        <w:t>board</w:t>
      </w:r>
      <w:proofErr w:type="spellEnd"/>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board</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self</w:t>
      </w:r>
      <w:r>
        <w:rPr>
          <w:rFonts w:ascii="Consolas" w:hAnsi="Consolas" w:cs="Consolas"/>
          <w:color w:val="F4005F"/>
          <w:sz w:val="32"/>
          <w:szCs w:val="32"/>
        </w:rPr>
        <w:t>.</w:t>
      </w:r>
      <w:r>
        <w:rPr>
          <w:rFonts w:ascii="Consolas" w:hAnsi="Consolas" w:cs="Consolas"/>
          <w:color w:val="F6F6EF"/>
          <w:sz w:val="32"/>
          <w:szCs w:val="32"/>
        </w:rPr>
        <w:t>moves</w:t>
      </w:r>
      <w:proofErr w:type="spellEnd"/>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rank</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6F6EF"/>
          <w:sz w:val="32"/>
          <w:szCs w:val="32"/>
        </w:rPr>
        <w:t>@</w:t>
      </w:r>
      <w:proofErr w:type="gramStart"/>
      <w:r>
        <w:rPr>
          <w:rFonts w:ascii="Consolas" w:hAnsi="Consolas" w:cs="Consolas"/>
          <w:color w:val="F6F6EF"/>
          <w:sz w:val="32"/>
          <w:szCs w:val="32"/>
        </w:rPr>
        <w:t>rank</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final_state_rank</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intermediate_state_rank</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ADADAD"/>
          <w:sz w:val="32"/>
          <w:szCs w:val="32"/>
        </w:rPr>
        <w:t xml:space="preserve"># </w:t>
      </w:r>
      <w:proofErr w:type="gramStart"/>
      <w:r>
        <w:rPr>
          <w:rFonts w:ascii="Consolas" w:hAnsi="Consolas" w:cs="Consolas"/>
          <w:color w:val="ADADAD"/>
          <w:sz w:val="32"/>
          <w:szCs w:val="32"/>
        </w:rPr>
        <w:t>this</w:t>
      </w:r>
      <w:proofErr w:type="gramEnd"/>
      <w:r>
        <w:rPr>
          <w:rFonts w:ascii="Consolas" w:hAnsi="Consolas" w:cs="Consolas"/>
          <w:color w:val="ADADAD"/>
          <w:sz w:val="32"/>
          <w:szCs w:val="32"/>
        </w:rPr>
        <w:t xml:space="preserve"> is only ever called when it's the AI's (the X player) turn</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next_move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moves</w:t>
      </w:r>
      <w:r>
        <w:rPr>
          <w:rFonts w:ascii="Consolas" w:hAnsi="Consolas" w:cs="Consolas"/>
          <w:color w:val="F4005F"/>
          <w:sz w:val="32"/>
          <w:szCs w:val="32"/>
        </w:rPr>
        <w:t>.</w:t>
      </w:r>
      <w:r>
        <w:rPr>
          <w:rFonts w:ascii="Consolas" w:hAnsi="Consolas" w:cs="Consolas"/>
          <w:color w:val="F6F6EF"/>
          <w:sz w:val="32"/>
          <w:szCs w:val="32"/>
        </w:rPr>
        <w:t>max</w:t>
      </w:r>
      <w:proofErr w:type="spellEnd"/>
      <w:proofErr w:type="gramEnd"/>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6F6EF"/>
          <w:sz w:val="32"/>
          <w:szCs w:val="32"/>
        </w:rPr>
        <w:t>a,</w:t>
      </w:r>
      <w:r>
        <w:rPr>
          <w:rFonts w:ascii="Consolas" w:hAnsi="Consolas" w:cs="Consolas"/>
          <w:color w:val="FFFFFF"/>
          <w:sz w:val="32"/>
          <w:szCs w:val="32"/>
        </w:rPr>
        <w:t xml:space="preserve"> </w:t>
      </w:r>
      <w:r>
        <w:rPr>
          <w:rFonts w:ascii="Consolas" w:hAnsi="Consolas" w:cs="Consolas"/>
          <w:color w:val="F6F6EF"/>
          <w:sz w:val="32"/>
          <w:szCs w:val="32"/>
        </w:rPr>
        <w:t>b</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a</w:t>
      </w:r>
      <w:r>
        <w:rPr>
          <w:rFonts w:ascii="Consolas" w:hAnsi="Consolas" w:cs="Consolas"/>
          <w:color w:val="F4005F"/>
          <w:sz w:val="32"/>
          <w:szCs w:val="32"/>
        </w:rPr>
        <w:t>.</w:t>
      </w:r>
      <w:r>
        <w:rPr>
          <w:rFonts w:ascii="Consolas" w:hAnsi="Consolas" w:cs="Consolas"/>
          <w:color w:val="F6F6EF"/>
          <w:sz w:val="32"/>
          <w:szCs w:val="32"/>
        </w:rPr>
        <w:t>rank</w:t>
      </w:r>
      <w:proofErr w:type="spellEnd"/>
      <w:r>
        <w:rPr>
          <w:rFonts w:ascii="Consolas" w:hAnsi="Consolas" w:cs="Consolas"/>
          <w:color w:val="FFFFFF"/>
          <w:sz w:val="32"/>
          <w:szCs w:val="32"/>
        </w:rPr>
        <w:t xml:space="preserve"> </w:t>
      </w:r>
      <w:r>
        <w:rPr>
          <w:rFonts w:ascii="Consolas" w:hAnsi="Consolas" w:cs="Consolas"/>
          <w:color w:val="F4005F"/>
          <w:sz w:val="32"/>
          <w:szCs w:val="32"/>
        </w:rPr>
        <w:t>&lt;=&gt;</w:t>
      </w:r>
      <w:r>
        <w:rPr>
          <w:rFonts w:ascii="Consolas" w:hAnsi="Consolas" w:cs="Consolas"/>
          <w:color w:val="FFFFFF"/>
          <w:sz w:val="32"/>
          <w:szCs w:val="32"/>
        </w:rPr>
        <w:t xml:space="preserve"> </w:t>
      </w:r>
      <w:proofErr w:type="spellStart"/>
      <w:r>
        <w:rPr>
          <w:rFonts w:ascii="Consolas" w:hAnsi="Consolas" w:cs="Consolas"/>
          <w:color w:val="F6F6EF"/>
          <w:sz w:val="32"/>
          <w:szCs w:val="32"/>
        </w:rPr>
        <w:t>b</w:t>
      </w:r>
      <w:r>
        <w:rPr>
          <w:rFonts w:ascii="Consolas" w:hAnsi="Consolas" w:cs="Consolas"/>
          <w:color w:val="F4005F"/>
          <w:sz w:val="32"/>
          <w:szCs w:val="32"/>
        </w:rPr>
        <w:t>.</w:t>
      </w:r>
      <w:r>
        <w:rPr>
          <w:rFonts w:ascii="Consolas" w:hAnsi="Consolas" w:cs="Consolas"/>
          <w:color w:val="F6F6EF"/>
          <w:sz w:val="32"/>
          <w:szCs w:val="32"/>
        </w:rPr>
        <w:t>rank</w:t>
      </w:r>
      <w:proofErr w:type="spellEnd"/>
      <w:r>
        <w:rPr>
          <w:rFonts w:ascii="Consolas" w:hAnsi="Consolas" w:cs="Consolas"/>
          <w:color w:val="FFFFFF"/>
          <w:sz w:val="32"/>
          <w:szCs w:val="32"/>
        </w:rPr>
        <w:t xml:space="preserve"> </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final_state_rank</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proofErr w:type="spellStart"/>
      <w:r>
        <w:rPr>
          <w:rFonts w:ascii="Consolas" w:hAnsi="Consolas" w:cs="Consolas"/>
          <w:color w:val="F6F6EF"/>
          <w:sz w:val="32"/>
          <w:szCs w:val="32"/>
        </w:rPr>
        <w:t>final_state</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return</w:t>
      </w:r>
      <w:proofErr w:type="gramEnd"/>
      <w:r>
        <w:rPr>
          <w:rFonts w:ascii="Consolas" w:hAnsi="Consolas" w:cs="Consolas"/>
          <w:color w:val="FFFFFF"/>
          <w:sz w:val="32"/>
          <w:szCs w:val="32"/>
        </w:rPr>
        <w:t xml:space="preserve"> </w:t>
      </w:r>
      <w:r>
        <w:rPr>
          <w:rFonts w:ascii="Consolas" w:hAnsi="Consolas" w:cs="Consolas"/>
          <w:color w:val="9D65FF"/>
          <w:sz w:val="32"/>
          <w:szCs w:val="32"/>
        </w:rPr>
        <w:t>0</w:t>
      </w:r>
      <w:r>
        <w:rPr>
          <w:rFonts w:ascii="Consolas" w:hAnsi="Consolas" w:cs="Consolas"/>
          <w:color w:val="FFFFFF"/>
          <w:sz w:val="32"/>
          <w:szCs w:val="32"/>
        </w:rPr>
        <w:t xml:space="preserve"> </w:t>
      </w:r>
      <w:r>
        <w:rPr>
          <w:rFonts w:ascii="Consolas" w:hAnsi="Consolas" w:cs="Consolas"/>
          <w:color w:val="58D1EB"/>
          <w:sz w:val="32"/>
          <w:szCs w:val="32"/>
        </w:rPr>
        <w:t>if</w:t>
      </w:r>
      <w:r>
        <w:rPr>
          <w:rFonts w:ascii="Consolas" w:hAnsi="Consolas" w:cs="Consolas"/>
          <w:color w:val="FFFFFF"/>
          <w:sz w:val="32"/>
          <w:szCs w:val="32"/>
        </w:rPr>
        <w:t xml:space="preserve"> </w:t>
      </w:r>
      <w:r>
        <w:rPr>
          <w:rFonts w:ascii="Consolas" w:hAnsi="Consolas" w:cs="Consolas"/>
          <w:color w:val="F6F6EF"/>
          <w:sz w:val="32"/>
          <w:szCs w:val="32"/>
        </w:rPr>
        <w:t>draw?</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winner</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"X"</w:t>
      </w:r>
      <w:r>
        <w:rPr>
          <w:rFonts w:ascii="Consolas" w:hAnsi="Consolas" w:cs="Consolas"/>
          <w:color w:val="FFFFFF"/>
          <w:sz w:val="32"/>
          <w:szCs w:val="32"/>
        </w:rPr>
        <w:t xml:space="preserve"> </w:t>
      </w:r>
      <w:r>
        <w:rPr>
          <w:rFonts w:ascii="Consolas" w:hAnsi="Consolas" w:cs="Consolas"/>
          <w:color w:val="F6F6EF"/>
          <w:sz w:val="32"/>
          <w:szCs w:val="32"/>
        </w:rPr>
        <w:t>?</w:t>
      </w:r>
      <w:r>
        <w:rPr>
          <w:rFonts w:ascii="Consolas" w:hAnsi="Consolas" w:cs="Consolas"/>
          <w:color w:val="FFFFFF"/>
          <w:sz w:val="32"/>
          <w:szCs w:val="32"/>
        </w:rPr>
        <w:t xml:space="preserve"> </w:t>
      </w:r>
      <w:proofErr w:type="gramStart"/>
      <w:r>
        <w:rPr>
          <w:rFonts w:ascii="Consolas" w:hAnsi="Consolas" w:cs="Consolas"/>
          <w:color w:val="9D65FF"/>
          <w:sz w:val="32"/>
          <w:szCs w:val="32"/>
        </w:rPr>
        <w:t>1</w:t>
      </w:r>
      <w:r>
        <w:rPr>
          <w:rFonts w:ascii="Consolas" w:hAnsi="Consolas" w:cs="Consolas"/>
          <w:color w:val="FFFFFF"/>
          <w:sz w:val="32"/>
          <w:szCs w:val="32"/>
        </w:rPr>
        <w:t xml:space="preserve"> </w:t>
      </w:r>
      <w:r>
        <w:rPr>
          <w:rFonts w:ascii="Consolas" w:hAnsi="Consolas" w:cs="Consolas"/>
          <w:color w:val="F6F6EF"/>
          <w:sz w:val="32"/>
          <w:szCs w:val="32"/>
        </w:rPr>
        <w:t>:</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1</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final_state</w:t>
      </w:r>
      <w:proofErr w:type="spellEnd"/>
      <w:r>
        <w:rPr>
          <w:rFonts w:ascii="Consolas" w:hAnsi="Consolas" w:cs="Consolas"/>
          <w:color w:val="98E024"/>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winner</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draw?</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draw?</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board</w:t>
      </w:r>
      <w:r>
        <w:rPr>
          <w:rFonts w:ascii="Consolas" w:hAnsi="Consolas" w:cs="Consolas"/>
          <w:color w:val="F4005F"/>
          <w:sz w:val="32"/>
          <w:szCs w:val="32"/>
        </w:rPr>
        <w:t>.</w:t>
      </w:r>
      <w:r>
        <w:rPr>
          <w:rFonts w:ascii="Consolas" w:hAnsi="Consolas" w:cs="Consolas"/>
          <w:color w:val="F6F6EF"/>
          <w:sz w:val="32"/>
          <w:szCs w:val="32"/>
        </w:rPr>
        <w:t>compact</w:t>
      </w:r>
      <w:r>
        <w:rPr>
          <w:rFonts w:ascii="Consolas" w:hAnsi="Consolas" w:cs="Consolas"/>
          <w:color w:val="F4005F"/>
          <w:sz w:val="32"/>
          <w:szCs w:val="32"/>
        </w:rPr>
        <w:t>.</w:t>
      </w:r>
      <w:r>
        <w:rPr>
          <w:rFonts w:ascii="Consolas" w:hAnsi="Consolas" w:cs="Consolas"/>
          <w:color w:val="F6F6EF"/>
          <w:sz w:val="32"/>
          <w:szCs w:val="32"/>
        </w:rPr>
        <w:t>size</w:t>
      </w:r>
      <w:proofErr w:type="spellEnd"/>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9D65FF"/>
          <w:sz w:val="32"/>
          <w:szCs w:val="32"/>
        </w:rPr>
        <w:t>9</w:t>
      </w:r>
      <w:r>
        <w:rPr>
          <w:rFonts w:ascii="Consolas" w:hAnsi="Consolas" w:cs="Consolas"/>
          <w:color w:val="FFFFFF"/>
          <w:sz w:val="32"/>
          <w:szCs w:val="32"/>
        </w:rPr>
        <w:t xml:space="preserve"> </w:t>
      </w:r>
      <w:r>
        <w:rPr>
          <w:rFonts w:ascii="Consolas" w:hAnsi="Consolas" w:cs="Consolas"/>
          <w:color w:val="F4005F"/>
          <w:sz w:val="32"/>
          <w:szCs w:val="32"/>
        </w:rPr>
        <w:t>&amp;&amp;</w:t>
      </w:r>
      <w:r>
        <w:rPr>
          <w:rFonts w:ascii="Consolas" w:hAnsi="Consolas" w:cs="Consolas"/>
          <w:color w:val="FFFFFF"/>
          <w:sz w:val="32"/>
          <w:szCs w:val="32"/>
        </w:rPr>
        <w:t xml:space="preserve"> </w:t>
      </w:r>
      <w:proofErr w:type="spellStart"/>
      <w:r>
        <w:rPr>
          <w:rFonts w:ascii="Consolas" w:hAnsi="Consolas" w:cs="Consolas"/>
          <w:color w:val="F6F6EF"/>
          <w:sz w:val="32"/>
          <w:szCs w:val="32"/>
        </w:rPr>
        <w:t>winner</w:t>
      </w:r>
      <w:r>
        <w:rPr>
          <w:rFonts w:ascii="Consolas" w:hAnsi="Consolas" w:cs="Consolas"/>
          <w:color w:val="F4005F"/>
          <w:sz w:val="32"/>
          <w:szCs w:val="32"/>
        </w:rPr>
        <w:t>.</w:t>
      </w:r>
      <w:r>
        <w:rPr>
          <w:rFonts w:ascii="Consolas" w:hAnsi="Consolas" w:cs="Consolas"/>
          <w:color w:val="F6F6EF"/>
          <w:sz w:val="32"/>
          <w:szCs w:val="32"/>
        </w:rPr>
        <w:t>nil</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intermediate_state_rank</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ADADAD"/>
          <w:sz w:val="32"/>
          <w:szCs w:val="32"/>
        </w:rPr>
        <w:t xml:space="preserve"># </w:t>
      </w:r>
      <w:proofErr w:type="gramStart"/>
      <w:r>
        <w:rPr>
          <w:rFonts w:ascii="Consolas" w:hAnsi="Consolas" w:cs="Consolas"/>
          <w:color w:val="ADADAD"/>
          <w:sz w:val="32"/>
          <w:szCs w:val="32"/>
        </w:rPr>
        <w:t>recursion</w:t>
      </w:r>
      <w:proofErr w:type="gramEnd"/>
      <w:r>
        <w:rPr>
          <w:rFonts w:ascii="Consolas" w:hAnsi="Consolas" w:cs="Consolas"/>
          <w:color w:val="ADADAD"/>
          <w:sz w:val="32"/>
          <w:szCs w:val="32"/>
        </w:rPr>
        <w:t>, baby</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ranks</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moves</w:t>
      </w:r>
      <w:r>
        <w:rPr>
          <w:rFonts w:ascii="Consolas" w:hAnsi="Consolas" w:cs="Consolas"/>
          <w:color w:val="F4005F"/>
          <w:sz w:val="32"/>
          <w:szCs w:val="32"/>
        </w:rPr>
        <w:t>.</w:t>
      </w:r>
      <w:r>
        <w:rPr>
          <w:rFonts w:ascii="Consolas" w:hAnsi="Consolas" w:cs="Consolas"/>
          <w:color w:val="F6F6EF"/>
          <w:sz w:val="32"/>
          <w:szCs w:val="32"/>
        </w:rPr>
        <w:t>collect</w:t>
      </w:r>
      <w:proofErr w:type="spellEnd"/>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proofErr w:type="spellStart"/>
      <w:r>
        <w:rPr>
          <w:rFonts w:ascii="Consolas" w:hAnsi="Consolas" w:cs="Consolas"/>
          <w:color w:val="F6F6EF"/>
          <w:sz w:val="32"/>
          <w:szCs w:val="32"/>
        </w:rPr>
        <w:t>game_state</w:t>
      </w:r>
      <w:proofErr w:type="spellEnd"/>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rank</w:t>
      </w:r>
      <w:proofErr w:type="spellEnd"/>
      <w:r>
        <w:rPr>
          <w:rFonts w:ascii="Consolas" w:hAnsi="Consolas" w:cs="Consolas"/>
          <w:color w:val="FFFFFF"/>
          <w:sz w:val="32"/>
          <w:szCs w:val="32"/>
        </w:rPr>
        <w:t xml:space="preserve"> </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proofErr w:type="spellStart"/>
      <w:r>
        <w:rPr>
          <w:rFonts w:ascii="Consolas" w:hAnsi="Consolas" w:cs="Consolas"/>
          <w:color w:val="F6F6EF"/>
          <w:sz w:val="32"/>
          <w:szCs w:val="32"/>
        </w:rPr>
        <w:t>current_player</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'X'</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ranks</w:t>
      </w:r>
      <w:r>
        <w:rPr>
          <w:rFonts w:ascii="Consolas" w:hAnsi="Consolas" w:cs="Consolas"/>
          <w:color w:val="F4005F"/>
          <w:sz w:val="32"/>
          <w:szCs w:val="32"/>
        </w:rPr>
        <w:t>.</w:t>
      </w:r>
      <w:r>
        <w:rPr>
          <w:rFonts w:ascii="Consolas" w:hAnsi="Consolas" w:cs="Consolas"/>
          <w:color w:val="F6F6EF"/>
          <w:sz w:val="32"/>
          <w:szCs w:val="32"/>
        </w:rPr>
        <w:t>max</w:t>
      </w:r>
      <w:proofErr w:type="spellEnd"/>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else</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ranks</w:t>
      </w:r>
      <w:r>
        <w:rPr>
          <w:rFonts w:ascii="Consolas" w:hAnsi="Consolas" w:cs="Consolas"/>
          <w:color w:val="F4005F"/>
          <w:sz w:val="32"/>
          <w:szCs w:val="32"/>
        </w:rPr>
        <w:t>.</w:t>
      </w:r>
      <w:r>
        <w:rPr>
          <w:rFonts w:ascii="Consolas" w:hAnsi="Consolas" w:cs="Consolas"/>
          <w:color w:val="F6F6EF"/>
          <w:sz w:val="32"/>
          <w:szCs w:val="32"/>
        </w:rPr>
        <w:t>min</w:t>
      </w:r>
      <w:proofErr w:type="spellEnd"/>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r>
        <w:rPr>
          <w:rFonts w:ascii="Consolas" w:hAnsi="Consolas" w:cs="Consolas"/>
          <w:color w:val="FFFFFF"/>
          <w:sz w:val="32"/>
          <w:szCs w:val="32"/>
        </w:rPr>
        <w:t xml:space="preserve">  </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winner</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6F6EF"/>
          <w:sz w:val="32"/>
          <w:szCs w:val="32"/>
        </w:rPr>
        <w:t>@</w:t>
      </w:r>
      <w:proofErr w:type="gramStart"/>
      <w:r>
        <w:rPr>
          <w:rFonts w:ascii="Consolas" w:hAnsi="Consolas" w:cs="Consolas"/>
          <w:color w:val="F6F6EF"/>
          <w:sz w:val="32"/>
          <w:szCs w:val="32"/>
        </w:rPr>
        <w:t>winner</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ADADAD"/>
          <w:sz w:val="32"/>
          <w:szCs w:val="32"/>
        </w:rPr>
        <w:t xml:space="preserve"># </w:t>
      </w:r>
      <w:proofErr w:type="gramStart"/>
      <w:r>
        <w:rPr>
          <w:rFonts w:ascii="Consolas" w:hAnsi="Consolas" w:cs="Consolas"/>
          <w:color w:val="ADADAD"/>
          <w:sz w:val="32"/>
          <w:szCs w:val="32"/>
        </w:rPr>
        <w:t>horizontal</w:t>
      </w:r>
      <w:proofErr w:type="gramEnd"/>
      <w:r>
        <w:rPr>
          <w:rFonts w:ascii="Consolas" w:hAnsi="Consolas" w:cs="Consolas"/>
          <w:color w:val="ADADAD"/>
          <w:sz w:val="32"/>
          <w:szCs w:val="32"/>
        </w:rPr>
        <w:t xml:space="preserve"> wins</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0</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1</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2</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3</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4</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5</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6</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7</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8</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ADADAD"/>
          <w:sz w:val="32"/>
          <w:szCs w:val="32"/>
        </w:rPr>
        <w:t xml:space="preserve"># </w:t>
      </w:r>
      <w:proofErr w:type="gramStart"/>
      <w:r>
        <w:rPr>
          <w:rFonts w:ascii="Consolas" w:hAnsi="Consolas" w:cs="Consolas"/>
          <w:color w:val="ADADAD"/>
          <w:sz w:val="32"/>
          <w:szCs w:val="32"/>
        </w:rPr>
        <w:t>vertical</w:t>
      </w:r>
      <w:proofErr w:type="gramEnd"/>
      <w:r>
        <w:rPr>
          <w:rFonts w:ascii="Consolas" w:hAnsi="Consolas" w:cs="Consolas"/>
          <w:color w:val="ADADAD"/>
          <w:sz w:val="32"/>
          <w:szCs w:val="32"/>
        </w:rPr>
        <w:t xml:space="preserve"> wins</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0</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3</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6</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1</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4</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7</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2</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5</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8</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ADADAD"/>
          <w:sz w:val="32"/>
          <w:szCs w:val="32"/>
        </w:rPr>
        <w:t xml:space="preserve"># </w:t>
      </w:r>
      <w:proofErr w:type="gramStart"/>
      <w:r>
        <w:rPr>
          <w:rFonts w:ascii="Consolas" w:hAnsi="Consolas" w:cs="Consolas"/>
          <w:color w:val="ADADAD"/>
          <w:sz w:val="32"/>
          <w:szCs w:val="32"/>
        </w:rPr>
        <w:t>diagonal</w:t>
      </w:r>
      <w:proofErr w:type="gramEnd"/>
      <w:r>
        <w:rPr>
          <w:rFonts w:ascii="Consolas" w:hAnsi="Consolas" w:cs="Consolas"/>
          <w:color w:val="ADADAD"/>
          <w:sz w:val="32"/>
          <w:szCs w:val="32"/>
        </w:rPr>
        <w:t xml:space="preserve"> wins</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0</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4</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8</w:t>
      </w:r>
      <w:r>
        <w:rPr>
          <w:rFonts w:ascii="Consolas" w:hAnsi="Consolas" w:cs="Consolas"/>
          <w:color w:val="F4005F"/>
          <w:sz w:val="32"/>
          <w:szCs w:val="32"/>
        </w:rPr>
        <w:t>]</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9D65FF"/>
          <w:sz w:val="32"/>
          <w:szCs w:val="32"/>
        </w:rPr>
        <w:t>6</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4</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2</w:t>
      </w:r>
      <w:r>
        <w:rPr>
          <w:rFonts w:ascii="Consolas" w:hAnsi="Consolas" w:cs="Consolas"/>
          <w:color w:val="F4005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4005F"/>
          <w:sz w:val="32"/>
          <w:szCs w:val="32"/>
        </w:rPr>
        <w:t>].</w:t>
      </w:r>
      <w:r>
        <w:rPr>
          <w:rFonts w:ascii="Consolas" w:hAnsi="Consolas" w:cs="Consolas"/>
          <w:color w:val="F6F6EF"/>
          <w:sz w:val="32"/>
          <w:szCs w:val="32"/>
        </w:rPr>
        <w:t>collect</w:t>
      </w:r>
      <w:proofErr w:type="gramEnd"/>
      <w:r>
        <w:rPr>
          <w:rFonts w:ascii="Consolas" w:hAnsi="Consolas" w:cs="Consolas"/>
          <w:color w:val="FFFFFF"/>
          <w:sz w:val="32"/>
          <w:szCs w:val="32"/>
        </w:rPr>
        <w:t xml:space="preserve"> </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6F6EF"/>
          <w:sz w:val="32"/>
          <w:szCs w:val="32"/>
        </w:rPr>
        <w:t>positions</w:t>
      </w:r>
      <w:r>
        <w:rPr>
          <w:rFonts w:ascii="Consolas" w:hAnsi="Consolas" w:cs="Consolas"/>
          <w:color w:val="F4005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6F6EF"/>
          <w:sz w:val="32"/>
          <w:szCs w:val="32"/>
        </w:rPr>
        <w:t>board</w:t>
      </w:r>
      <w:proofErr w:type="gramEnd"/>
      <w:r>
        <w:rPr>
          <w:rFonts w:ascii="Consolas" w:hAnsi="Consolas" w:cs="Consolas"/>
          <w:color w:val="F4005F"/>
          <w:sz w:val="32"/>
          <w:szCs w:val="32"/>
        </w:rPr>
        <w:t>[</w:t>
      </w:r>
      <w:r>
        <w:rPr>
          <w:rFonts w:ascii="Consolas" w:hAnsi="Consolas" w:cs="Consolas"/>
          <w:color w:val="F6F6EF"/>
          <w:sz w:val="32"/>
          <w:szCs w:val="32"/>
        </w:rPr>
        <w:t>positions</w:t>
      </w:r>
      <w:r>
        <w:rPr>
          <w:rFonts w:ascii="Consolas" w:hAnsi="Consolas" w:cs="Consolas"/>
          <w:color w:val="F4005F"/>
          <w:sz w:val="32"/>
          <w:szCs w:val="32"/>
        </w:rPr>
        <w:t>[</w:t>
      </w:r>
      <w:r>
        <w:rPr>
          <w:rFonts w:ascii="Consolas" w:hAnsi="Consolas" w:cs="Consolas"/>
          <w:color w:val="9D65FF"/>
          <w:sz w:val="32"/>
          <w:szCs w:val="32"/>
        </w:rPr>
        <w:t>0</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board</w:t>
      </w:r>
      <w:r>
        <w:rPr>
          <w:rFonts w:ascii="Consolas" w:hAnsi="Consolas" w:cs="Consolas"/>
          <w:color w:val="F4005F"/>
          <w:sz w:val="32"/>
          <w:szCs w:val="32"/>
        </w:rPr>
        <w:t>[</w:t>
      </w:r>
      <w:r>
        <w:rPr>
          <w:rFonts w:ascii="Consolas" w:hAnsi="Consolas" w:cs="Consolas"/>
          <w:color w:val="F6F6EF"/>
          <w:sz w:val="32"/>
          <w:szCs w:val="32"/>
        </w:rPr>
        <w:t>positions</w:t>
      </w:r>
      <w:r>
        <w:rPr>
          <w:rFonts w:ascii="Consolas" w:hAnsi="Consolas" w:cs="Consolas"/>
          <w:color w:val="F4005F"/>
          <w:sz w:val="32"/>
          <w:szCs w:val="32"/>
        </w:rPr>
        <w:t>[</w:t>
      </w:r>
      <w:r>
        <w:rPr>
          <w:rFonts w:ascii="Consolas" w:hAnsi="Consolas" w:cs="Consolas"/>
          <w:color w:val="9D65FF"/>
          <w:sz w:val="32"/>
          <w:szCs w:val="32"/>
        </w:rPr>
        <w:t>1</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&amp;&amp;</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board</w:t>
      </w:r>
      <w:proofErr w:type="gramEnd"/>
      <w:r>
        <w:rPr>
          <w:rFonts w:ascii="Consolas" w:hAnsi="Consolas" w:cs="Consolas"/>
          <w:color w:val="F4005F"/>
          <w:sz w:val="32"/>
          <w:szCs w:val="32"/>
        </w:rPr>
        <w:t>[</w:t>
      </w:r>
      <w:r>
        <w:rPr>
          <w:rFonts w:ascii="Consolas" w:hAnsi="Consolas" w:cs="Consolas"/>
          <w:color w:val="F6F6EF"/>
          <w:sz w:val="32"/>
          <w:szCs w:val="32"/>
        </w:rPr>
        <w:t>positions</w:t>
      </w:r>
      <w:r>
        <w:rPr>
          <w:rFonts w:ascii="Consolas" w:hAnsi="Consolas" w:cs="Consolas"/>
          <w:color w:val="F4005F"/>
          <w:sz w:val="32"/>
          <w:szCs w:val="32"/>
        </w:rPr>
        <w:t>[</w:t>
      </w:r>
      <w:r>
        <w:rPr>
          <w:rFonts w:ascii="Consolas" w:hAnsi="Consolas" w:cs="Consolas"/>
          <w:color w:val="9D65FF"/>
          <w:sz w:val="32"/>
          <w:szCs w:val="32"/>
        </w:rPr>
        <w:t>1</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board</w:t>
      </w:r>
      <w:r>
        <w:rPr>
          <w:rFonts w:ascii="Consolas" w:hAnsi="Consolas" w:cs="Consolas"/>
          <w:color w:val="F4005F"/>
          <w:sz w:val="32"/>
          <w:szCs w:val="32"/>
        </w:rPr>
        <w:t>[</w:t>
      </w:r>
      <w:r>
        <w:rPr>
          <w:rFonts w:ascii="Consolas" w:hAnsi="Consolas" w:cs="Consolas"/>
          <w:color w:val="F6F6EF"/>
          <w:sz w:val="32"/>
          <w:szCs w:val="32"/>
        </w:rPr>
        <w:t>positions</w:t>
      </w:r>
      <w:r>
        <w:rPr>
          <w:rFonts w:ascii="Consolas" w:hAnsi="Consolas" w:cs="Consolas"/>
          <w:color w:val="F4005F"/>
          <w:sz w:val="32"/>
          <w:szCs w:val="32"/>
        </w:rPr>
        <w:t>[</w:t>
      </w:r>
      <w:r>
        <w:rPr>
          <w:rFonts w:ascii="Consolas" w:hAnsi="Consolas" w:cs="Consolas"/>
          <w:color w:val="9D65FF"/>
          <w:sz w:val="32"/>
          <w:szCs w:val="32"/>
        </w:rPr>
        <w:t>2</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&amp;&amp;</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board</w:t>
      </w:r>
      <w:proofErr w:type="gramEnd"/>
      <w:r>
        <w:rPr>
          <w:rFonts w:ascii="Consolas" w:hAnsi="Consolas" w:cs="Consolas"/>
          <w:color w:val="F4005F"/>
          <w:sz w:val="32"/>
          <w:szCs w:val="32"/>
        </w:rPr>
        <w:t>[</w:t>
      </w:r>
      <w:r>
        <w:rPr>
          <w:rFonts w:ascii="Consolas" w:hAnsi="Consolas" w:cs="Consolas"/>
          <w:color w:val="F6F6EF"/>
          <w:sz w:val="32"/>
          <w:szCs w:val="32"/>
        </w:rPr>
        <w:t>positions</w:t>
      </w:r>
      <w:r>
        <w:rPr>
          <w:rFonts w:ascii="Consolas" w:hAnsi="Consolas" w:cs="Consolas"/>
          <w:color w:val="F4005F"/>
          <w:sz w:val="32"/>
          <w:szCs w:val="32"/>
        </w:rPr>
        <w:t>[</w:t>
      </w:r>
      <w:r>
        <w:rPr>
          <w:rFonts w:ascii="Consolas" w:hAnsi="Consolas" w:cs="Consolas"/>
          <w:color w:val="9D65FF"/>
          <w:sz w:val="32"/>
          <w:szCs w:val="32"/>
        </w:rPr>
        <w:t>0</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58D1EB"/>
          <w:sz w:val="32"/>
          <w:szCs w:val="32"/>
        </w:rPr>
        <w:t>nil</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w:t>
      </w:r>
      <w:r>
        <w:rPr>
          <w:rFonts w:ascii="Consolas" w:hAnsi="Consolas" w:cs="Consolas"/>
          <w:color w:val="F4005F"/>
          <w:sz w:val="32"/>
          <w:szCs w:val="32"/>
        </w:rPr>
        <w:t>.</w:t>
      </w:r>
      <w:proofErr w:type="spellStart"/>
      <w:r>
        <w:rPr>
          <w:rFonts w:ascii="Consolas" w:hAnsi="Consolas" w:cs="Consolas"/>
          <w:color w:val="F6F6EF"/>
          <w:sz w:val="32"/>
          <w:szCs w:val="32"/>
        </w:rPr>
        <w:t>compact</w:t>
      </w:r>
      <w:r>
        <w:rPr>
          <w:rFonts w:ascii="Consolas" w:hAnsi="Consolas" w:cs="Consolas"/>
          <w:color w:val="F4005F"/>
          <w:sz w:val="32"/>
          <w:szCs w:val="32"/>
        </w:rPr>
        <w:t>.</w:t>
      </w:r>
      <w:r>
        <w:rPr>
          <w:rFonts w:ascii="Consolas" w:hAnsi="Consolas" w:cs="Consolas"/>
          <w:color w:val="F6F6EF"/>
          <w:sz w:val="32"/>
          <w:szCs w:val="32"/>
        </w:rPr>
        <w:t>first</w:t>
      </w:r>
      <w:proofErr w:type="spellEnd"/>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58D1EB"/>
          <w:sz w:val="32"/>
          <w:szCs w:val="32"/>
        </w:rPr>
        <w:t>class</w:t>
      </w:r>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GameTree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generate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initial</w:t>
      </w:r>
      <w:proofErr w:type="gramEnd"/>
      <w:r>
        <w:rPr>
          <w:rFonts w:ascii="Consolas" w:hAnsi="Consolas" w:cs="Consolas"/>
          <w:color w:val="F6F6EF"/>
          <w:sz w:val="32"/>
          <w:szCs w:val="32"/>
        </w:rPr>
        <w:t>_game_state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58D1EB"/>
          <w:sz w:val="32"/>
          <w:szCs w:val="32"/>
        </w:rPr>
        <w:t>GameState</w:t>
      </w:r>
      <w:r>
        <w:rPr>
          <w:rFonts w:ascii="Consolas" w:hAnsi="Consolas" w:cs="Consolas"/>
          <w:color w:val="F4005F"/>
          <w:sz w:val="32"/>
          <w:szCs w:val="32"/>
        </w:rPr>
        <w:t>.</w:t>
      </w:r>
      <w:r>
        <w:rPr>
          <w:rFonts w:ascii="Consolas" w:hAnsi="Consolas" w:cs="Consolas"/>
          <w:color w:val="F6F6EF"/>
          <w:sz w:val="32"/>
          <w:szCs w:val="32"/>
        </w:rPr>
        <w:t>new</w:t>
      </w:r>
      <w:proofErr w:type="spellEnd"/>
      <w:r>
        <w:rPr>
          <w:rFonts w:ascii="Consolas" w:hAnsi="Consolas" w:cs="Consolas"/>
          <w:color w:val="F6F6EF"/>
          <w:sz w:val="32"/>
          <w:szCs w:val="32"/>
        </w:rPr>
        <w:t>(</w:t>
      </w:r>
      <w:r>
        <w:rPr>
          <w:rFonts w:ascii="Consolas" w:hAnsi="Consolas" w:cs="Consolas"/>
          <w:color w:val="E0D561"/>
          <w:sz w:val="32"/>
          <w:szCs w:val="32"/>
        </w:rPr>
        <w:t>'X'</w:t>
      </w:r>
      <w:r>
        <w:rPr>
          <w:rFonts w:ascii="Consolas" w:hAnsi="Consolas" w:cs="Consolas"/>
          <w:color w:val="F6F6E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Array</w:t>
      </w:r>
      <w:r>
        <w:rPr>
          <w:rFonts w:ascii="Consolas" w:hAnsi="Consolas" w:cs="Consolas"/>
          <w:color w:val="F4005F"/>
          <w:sz w:val="32"/>
          <w:szCs w:val="32"/>
        </w:rPr>
        <w:t>.</w:t>
      </w:r>
      <w:r>
        <w:rPr>
          <w:rFonts w:ascii="Consolas" w:hAnsi="Consolas" w:cs="Consolas"/>
          <w:color w:val="F6F6EF"/>
          <w:sz w:val="32"/>
          <w:szCs w:val="32"/>
        </w:rPr>
        <w:t>new</w:t>
      </w:r>
      <w:proofErr w:type="spellEnd"/>
      <w:r>
        <w:rPr>
          <w:rFonts w:ascii="Consolas" w:hAnsi="Consolas" w:cs="Consolas"/>
          <w:color w:val="F6F6EF"/>
          <w:sz w:val="32"/>
          <w:szCs w:val="32"/>
        </w:rPr>
        <w:t>(</w:t>
      </w:r>
      <w:r>
        <w:rPr>
          <w:rFonts w:ascii="Consolas" w:hAnsi="Consolas" w:cs="Consolas"/>
          <w:color w:val="9D65FF"/>
          <w:sz w:val="32"/>
          <w:szCs w:val="32"/>
        </w:rPr>
        <w:t>9</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generate</w:t>
      </w:r>
      <w:proofErr w:type="gramEnd"/>
      <w:r>
        <w:rPr>
          <w:rFonts w:ascii="Consolas" w:hAnsi="Consolas" w:cs="Consolas"/>
          <w:color w:val="F6F6EF"/>
          <w:sz w:val="32"/>
          <w:szCs w:val="32"/>
        </w:rPr>
        <w:t>_moves</w:t>
      </w:r>
      <w:proofErr w:type="spellEnd"/>
      <w:r>
        <w:rPr>
          <w:rFonts w:ascii="Consolas" w:hAnsi="Consolas" w:cs="Consolas"/>
          <w:color w:val="F6F6EF"/>
          <w:sz w:val="32"/>
          <w:szCs w:val="32"/>
        </w:rPr>
        <w:t>(</w:t>
      </w:r>
      <w:proofErr w:type="spellStart"/>
      <w:r>
        <w:rPr>
          <w:rFonts w:ascii="Consolas" w:hAnsi="Consolas" w:cs="Consolas"/>
          <w:color w:val="F6F6EF"/>
          <w:sz w:val="32"/>
          <w:szCs w:val="32"/>
        </w:rPr>
        <w:t>initial_game_state</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initial</w:t>
      </w:r>
      <w:proofErr w:type="gramEnd"/>
      <w:r>
        <w:rPr>
          <w:rFonts w:ascii="Consolas" w:hAnsi="Consolas" w:cs="Consolas"/>
          <w:color w:val="F6F6EF"/>
          <w:sz w:val="32"/>
          <w:szCs w:val="32"/>
        </w:rPr>
        <w:t>_game_state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generate_moves</w:t>
      </w:r>
      <w:proofErr w:type="spellEnd"/>
      <w:r>
        <w:rPr>
          <w:rFonts w:ascii="Consolas" w:hAnsi="Consolas" w:cs="Consolas"/>
          <w:color w:val="F6F6EF"/>
          <w:sz w:val="32"/>
          <w:szCs w:val="32"/>
        </w:rPr>
        <w:t>(</w:t>
      </w:r>
      <w:proofErr w:type="spellStart"/>
      <w:r>
        <w:rPr>
          <w:rFonts w:ascii="Consolas" w:hAnsi="Consolas" w:cs="Consolas"/>
          <w:color w:val="F6F6EF"/>
          <w:sz w:val="32"/>
          <w:szCs w:val="32"/>
        </w:rPr>
        <w:t>game_state</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next</w:t>
      </w:r>
      <w:proofErr w:type="gramEnd"/>
      <w:r>
        <w:rPr>
          <w:rFonts w:ascii="Consolas" w:hAnsi="Consolas" w:cs="Consolas"/>
          <w:color w:val="F6F6EF"/>
          <w:sz w:val="32"/>
          <w:szCs w:val="32"/>
        </w:rPr>
        <w:t>_player</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current_player</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'X'</w:t>
      </w:r>
      <w:r>
        <w:rPr>
          <w:rFonts w:ascii="Consolas" w:hAnsi="Consolas" w:cs="Consolas"/>
          <w:color w:val="FFFFFF"/>
          <w:sz w:val="32"/>
          <w:szCs w:val="32"/>
        </w:rPr>
        <w:t xml:space="preserve"> </w:t>
      </w:r>
      <w:r>
        <w:rPr>
          <w:rFonts w:ascii="Consolas" w:hAnsi="Consolas" w:cs="Consolas"/>
          <w:color w:val="F6F6EF"/>
          <w:sz w:val="32"/>
          <w:szCs w:val="32"/>
        </w:rPr>
        <w:t>?</w:t>
      </w:r>
      <w:r>
        <w:rPr>
          <w:rFonts w:ascii="Consolas" w:hAnsi="Consolas" w:cs="Consolas"/>
          <w:color w:val="FFFFFF"/>
          <w:sz w:val="32"/>
          <w:szCs w:val="32"/>
        </w:rPr>
        <w:t xml:space="preserve"> </w:t>
      </w:r>
      <w:proofErr w:type="gramStart"/>
      <w:r>
        <w:rPr>
          <w:rFonts w:ascii="Consolas" w:hAnsi="Consolas" w:cs="Consolas"/>
          <w:color w:val="E0D561"/>
          <w:sz w:val="32"/>
          <w:szCs w:val="32"/>
        </w:rPr>
        <w:t>'O'</w:t>
      </w:r>
      <w:r>
        <w:rPr>
          <w:rFonts w:ascii="Consolas" w:hAnsi="Consolas" w:cs="Consolas"/>
          <w:color w:val="FFFFFF"/>
          <w:sz w:val="32"/>
          <w:szCs w:val="32"/>
        </w:rPr>
        <w:t xml:space="preserve"> </w:t>
      </w:r>
      <w:r>
        <w:rPr>
          <w:rFonts w:ascii="Consolas" w:hAnsi="Consolas" w:cs="Consolas"/>
          <w:color w:val="F6F6EF"/>
          <w:sz w:val="32"/>
          <w:szCs w:val="32"/>
        </w:rPr>
        <w:t>:</w:t>
      </w:r>
      <w:proofErr w:type="gramEnd"/>
      <w:r>
        <w:rPr>
          <w:rFonts w:ascii="Consolas" w:hAnsi="Consolas" w:cs="Consolas"/>
          <w:color w:val="FFFFFF"/>
          <w:sz w:val="32"/>
          <w:szCs w:val="32"/>
        </w:rPr>
        <w:t xml:space="preserve"> </w:t>
      </w:r>
      <w:r>
        <w:rPr>
          <w:rFonts w:ascii="Consolas" w:hAnsi="Consolas" w:cs="Consolas"/>
          <w:color w:val="E0D561"/>
          <w:sz w:val="32"/>
          <w:szCs w:val="32"/>
        </w:rPr>
        <w:t>'X'</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game</w:t>
      </w:r>
      <w:proofErr w:type="gramEnd"/>
      <w:r>
        <w:rPr>
          <w:rFonts w:ascii="Consolas" w:hAnsi="Consolas" w:cs="Consolas"/>
          <w:color w:val="F6F6EF"/>
          <w:sz w:val="32"/>
          <w:szCs w:val="32"/>
        </w:rPr>
        <w:t>_state</w:t>
      </w:r>
      <w:r>
        <w:rPr>
          <w:rFonts w:ascii="Consolas" w:hAnsi="Consolas" w:cs="Consolas"/>
          <w:color w:val="F4005F"/>
          <w:sz w:val="32"/>
          <w:szCs w:val="32"/>
        </w:rPr>
        <w:t>.</w:t>
      </w:r>
      <w:r>
        <w:rPr>
          <w:rFonts w:ascii="Consolas" w:hAnsi="Consolas" w:cs="Consolas"/>
          <w:color w:val="F6F6EF"/>
          <w:sz w:val="32"/>
          <w:szCs w:val="32"/>
        </w:rPr>
        <w:t>board</w:t>
      </w:r>
      <w:r>
        <w:rPr>
          <w:rFonts w:ascii="Consolas" w:hAnsi="Consolas" w:cs="Consolas"/>
          <w:color w:val="F4005F"/>
          <w:sz w:val="32"/>
          <w:szCs w:val="32"/>
        </w:rPr>
        <w:t>.</w:t>
      </w:r>
      <w:r>
        <w:rPr>
          <w:rFonts w:ascii="Consolas" w:hAnsi="Consolas" w:cs="Consolas"/>
          <w:color w:val="F6F6EF"/>
          <w:sz w:val="32"/>
          <w:szCs w:val="32"/>
        </w:rPr>
        <w:t>each_with_index</w:t>
      </w:r>
      <w:proofErr w:type="spellEnd"/>
      <w:r>
        <w:rPr>
          <w:rFonts w:ascii="Consolas" w:hAnsi="Consolas" w:cs="Consolas"/>
          <w:color w:val="FFFFFF"/>
          <w:sz w:val="32"/>
          <w:szCs w:val="32"/>
        </w:rPr>
        <w:t xml:space="preserve"> </w:t>
      </w:r>
      <w:r>
        <w:rPr>
          <w:rFonts w:ascii="Consolas" w:hAnsi="Consolas" w:cs="Consolas"/>
          <w:color w:val="58D1EB"/>
          <w:sz w:val="32"/>
          <w:szCs w:val="32"/>
        </w:rPr>
        <w:t>do</w:t>
      </w:r>
      <w:r>
        <w:rPr>
          <w:rFonts w:ascii="Consolas" w:hAnsi="Consolas" w:cs="Consolas"/>
          <w:color w:val="FFFFFF"/>
          <w:sz w:val="32"/>
          <w:szCs w:val="32"/>
        </w:rPr>
        <w:t xml:space="preserve"> </w:t>
      </w:r>
      <w:r>
        <w:rPr>
          <w:rFonts w:ascii="Consolas" w:hAnsi="Consolas" w:cs="Consolas"/>
          <w:color w:val="F4005F"/>
          <w:sz w:val="32"/>
          <w:szCs w:val="32"/>
        </w:rPr>
        <w:t>|</w:t>
      </w:r>
      <w:proofErr w:type="spellStart"/>
      <w:r>
        <w:rPr>
          <w:rFonts w:ascii="Consolas" w:hAnsi="Consolas" w:cs="Consolas"/>
          <w:color w:val="F6F6EF"/>
          <w:sz w:val="32"/>
          <w:szCs w:val="32"/>
        </w:rPr>
        <w:t>player_at_position</w:t>
      </w:r>
      <w:proofErr w:type="spellEnd"/>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6F6EF"/>
          <w:sz w:val="32"/>
          <w:szCs w:val="32"/>
        </w:rPr>
        <w:t>position</w:t>
      </w:r>
      <w:r>
        <w:rPr>
          <w:rFonts w:ascii="Consolas" w:hAnsi="Consolas" w:cs="Consolas"/>
          <w:color w:val="F4005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unless</w:t>
      </w:r>
      <w:proofErr w:type="gramEnd"/>
      <w:r>
        <w:rPr>
          <w:rFonts w:ascii="Consolas" w:hAnsi="Consolas" w:cs="Consolas"/>
          <w:color w:val="FFFFFF"/>
          <w:sz w:val="32"/>
          <w:szCs w:val="32"/>
        </w:rPr>
        <w:t xml:space="preserve"> </w:t>
      </w:r>
      <w:proofErr w:type="spellStart"/>
      <w:r>
        <w:rPr>
          <w:rFonts w:ascii="Consolas" w:hAnsi="Consolas" w:cs="Consolas"/>
          <w:color w:val="F6F6EF"/>
          <w:sz w:val="32"/>
          <w:szCs w:val="32"/>
        </w:rPr>
        <w:t>player_at_position</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next</w:t>
      </w:r>
      <w:proofErr w:type="gramEnd"/>
      <w:r>
        <w:rPr>
          <w:rFonts w:ascii="Consolas" w:hAnsi="Consolas" w:cs="Consolas"/>
          <w:color w:val="F6F6EF"/>
          <w:sz w:val="32"/>
          <w:szCs w:val="32"/>
        </w:rPr>
        <w:t>_board</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board</w:t>
      </w:r>
      <w:r>
        <w:rPr>
          <w:rFonts w:ascii="Consolas" w:hAnsi="Consolas" w:cs="Consolas"/>
          <w:color w:val="F4005F"/>
          <w:sz w:val="32"/>
          <w:szCs w:val="32"/>
        </w:rPr>
        <w:t>.</w:t>
      </w:r>
      <w:r>
        <w:rPr>
          <w:rFonts w:ascii="Consolas" w:hAnsi="Consolas" w:cs="Consolas"/>
          <w:color w:val="F6F6EF"/>
          <w:sz w:val="32"/>
          <w:szCs w:val="32"/>
        </w:rPr>
        <w:t>dup</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next</w:t>
      </w:r>
      <w:proofErr w:type="gramEnd"/>
      <w:r>
        <w:rPr>
          <w:rFonts w:ascii="Consolas" w:hAnsi="Consolas" w:cs="Consolas"/>
          <w:color w:val="F6F6EF"/>
          <w:sz w:val="32"/>
          <w:szCs w:val="32"/>
        </w:rPr>
        <w:t>_board</w:t>
      </w:r>
      <w:proofErr w:type="spellEnd"/>
      <w:r>
        <w:rPr>
          <w:rFonts w:ascii="Consolas" w:hAnsi="Consolas" w:cs="Consolas"/>
          <w:color w:val="F4005F"/>
          <w:sz w:val="32"/>
          <w:szCs w:val="32"/>
        </w:rPr>
        <w:t>[</w:t>
      </w:r>
      <w:r>
        <w:rPr>
          <w:rFonts w:ascii="Consolas" w:hAnsi="Consolas" w:cs="Consolas"/>
          <w:color w:val="F6F6EF"/>
          <w:sz w:val="32"/>
          <w:szCs w:val="32"/>
        </w:rPr>
        <w:t>position</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current_player</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next</w:t>
      </w:r>
      <w:proofErr w:type="gramEnd"/>
      <w:r>
        <w:rPr>
          <w:rFonts w:ascii="Consolas" w:hAnsi="Consolas" w:cs="Consolas"/>
          <w:color w:val="F6F6EF"/>
          <w:sz w:val="32"/>
          <w:szCs w:val="32"/>
        </w:rPr>
        <w:t>_game_state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58D1EB"/>
          <w:sz w:val="32"/>
          <w:szCs w:val="32"/>
        </w:rPr>
        <w:t>GameState</w:t>
      </w:r>
      <w:r>
        <w:rPr>
          <w:rFonts w:ascii="Consolas" w:hAnsi="Consolas" w:cs="Consolas"/>
          <w:color w:val="F4005F"/>
          <w:sz w:val="32"/>
          <w:szCs w:val="32"/>
        </w:rPr>
        <w:t>.</w:t>
      </w:r>
      <w:r>
        <w:rPr>
          <w:rFonts w:ascii="Consolas" w:hAnsi="Consolas" w:cs="Consolas"/>
          <w:color w:val="F6F6EF"/>
          <w:sz w:val="32"/>
          <w:szCs w:val="32"/>
        </w:rPr>
        <w:t>new</w:t>
      </w:r>
      <w:proofErr w:type="spellEnd"/>
      <w:r>
        <w:rPr>
          <w:rFonts w:ascii="Consolas" w:hAnsi="Consolas" w:cs="Consolas"/>
          <w:color w:val="F6F6EF"/>
          <w:sz w:val="32"/>
          <w:szCs w:val="32"/>
        </w:rPr>
        <w:t>(</w:t>
      </w:r>
      <w:proofErr w:type="spellStart"/>
      <w:r>
        <w:rPr>
          <w:rFonts w:ascii="Consolas" w:hAnsi="Consolas" w:cs="Consolas"/>
          <w:color w:val="F6F6EF"/>
          <w:sz w:val="32"/>
          <w:szCs w:val="32"/>
        </w:rPr>
        <w:t>next_player</w:t>
      </w:r>
      <w:proofErr w:type="spellEnd"/>
      <w:r>
        <w:rPr>
          <w:rFonts w:ascii="Consolas" w:hAnsi="Consolas" w:cs="Consolas"/>
          <w:color w:val="F6F6E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next_board</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game</w:t>
      </w:r>
      <w:proofErr w:type="gramEnd"/>
      <w:r>
        <w:rPr>
          <w:rFonts w:ascii="Consolas" w:hAnsi="Consolas" w:cs="Consolas"/>
          <w:color w:val="F6F6EF"/>
          <w:sz w:val="32"/>
          <w:szCs w:val="32"/>
        </w:rPr>
        <w:t>_state</w:t>
      </w:r>
      <w:r>
        <w:rPr>
          <w:rFonts w:ascii="Consolas" w:hAnsi="Consolas" w:cs="Consolas"/>
          <w:color w:val="F4005F"/>
          <w:sz w:val="32"/>
          <w:szCs w:val="32"/>
        </w:rPr>
        <w:t>.</w:t>
      </w:r>
      <w:r>
        <w:rPr>
          <w:rFonts w:ascii="Consolas" w:hAnsi="Consolas" w:cs="Consolas"/>
          <w:color w:val="F6F6EF"/>
          <w:sz w:val="32"/>
          <w:szCs w:val="32"/>
        </w:rPr>
        <w:t>moves</w:t>
      </w:r>
      <w:proofErr w:type="spellEnd"/>
      <w:r>
        <w:rPr>
          <w:rFonts w:ascii="Consolas" w:hAnsi="Consolas" w:cs="Consolas"/>
          <w:color w:val="FFFFFF"/>
          <w:sz w:val="32"/>
          <w:szCs w:val="32"/>
        </w:rPr>
        <w:t xml:space="preserve"> </w:t>
      </w:r>
      <w:r>
        <w:rPr>
          <w:rFonts w:ascii="Consolas" w:hAnsi="Consolas" w:cs="Consolas"/>
          <w:color w:val="F4005F"/>
          <w:sz w:val="32"/>
          <w:szCs w:val="32"/>
        </w:rPr>
        <w:t>&lt;&lt;</w:t>
      </w:r>
      <w:r>
        <w:rPr>
          <w:rFonts w:ascii="Consolas" w:hAnsi="Consolas" w:cs="Consolas"/>
          <w:color w:val="FFFFFF"/>
          <w:sz w:val="32"/>
          <w:szCs w:val="32"/>
        </w:rPr>
        <w:t xml:space="preserve"> </w:t>
      </w:r>
      <w:proofErr w:type="spellStart"/>
      <w:r>
        <w:rPr>
          <w:rFonts w:ascii="Consolas" w:hAnsi="Consolas" w:cs="Consolas"/>
          <w:color w:val="F6F6EF"/>
          <w:sz w:val="32"/>
          <w:szCs w:val="32"/>
        </w:rPr>
        <w:t>next_game_state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generate</w:t>
      </w:r>
      <w:proofErr w:type="gramEnd"/>
      <w:r>
        <w:rPr>
          <w:rFonts w:ascii="Consolas" w:hAnsi="Consolas" w:cs="Consolas"/>
          <w:color w:val="F6F6EF"/>
          <w:sz w:val="32"/>
          <w:szCs w:val="32"/>
        </w:rPr>
        <w:t>_moves</w:t>
      </w:r>
      <w:proofErr w:type="spellEnd"/>
      <w:r>
        <w:rPr>
          <w:rFonts w:ascii="Consolas" w:hAnsi="Consolas" w:cs="Consolas"/>
          <w:color w:val="F6F6EF"/>
          <w:sz w:val="32"/>
          <w:szCs w:val="32"/>
        </w:rPr>
        <w:t>(</w:t>
      </w:r>
      <w:proofErr w:type="spellStart"/>
      <w:r>
        <w:rPr>
          <w:rFonts w:ascii="Consolas" w:hAnsi="Consolas" w:cs="Consolas"/>
          <w:color w:val="F6F6EF"/>
          <w:sz w:val="32"/>
          <w:szCs w:val="32"/>
        </w:rPr>
        <w:t>next_game_state</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58D1EB"/>
          <w:sz w:val="32"/>
          <w:szCs w:val="32"/>
        </w:rPr>
        <w:t>class</w:t>
      </w:r>
      <w:proofErr w:type="gramEnd"/>
      <w:r>
        <w:rPr>
          <w:rFonts w:ascii="Consolas" w:hAnsi="Consolas" w:cs="Consolas"/>
          <w:color w:val="FFFFFF"/>
          <w:sz w:val="32"/>
          <w:szCs w:val="32"/>
        </w:rPr>
        <w:t xml:space="preserve"> </w:t>
      </w:r>
      <w:r>
        <w:rPr>
          <w:rFonts w:ascii="Consolas" w:hAnsi="Consolas" w:cs="Consolas"/>
          <w:color w:val="98E024"/>
          <w:sz w:val="32"/>
          <w:szCs w:val="32"/>
        </w:rPr>
        <w:t>Game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initialize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6F6EF"/>
          <w:sz w:val="32"/>
          <w:szCs w:val="32"/>
        </w:rPr>
        <w:t>@</w:t>
      </w:r>
      <w:proofErr w:type="spellStart"/>
      <w:proofErr w:type="gramStart"/>
      <w:r>
        <w:rPr>
          <w:rFonts w:ascii="Consolas" w:hAnsi="Consolas" w:cs="Consolas"/>
          <w:color w:val="F6F6EF"/>
          <w:sz w:val="32"/>
          <w:szCs w:val="32"/>
        </w:rPr>
        <w:t>game</w:t>
      </w:r>
      <w:proofErr w:type="gramEnd"/>
      <w:r>
        <w:rPr>
          <w:rFonts w:ascii="Consolas" w:hAnsi="Consolas" w:cs="Consolas"/>
          <w:color w:val="F6F6EF"/>
          <w:sz w:val="32"/>
          <w:szCs w:val="32"/>
        </w:rPr>
        <w:t>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initial_game_state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58D1EB"/>
          <w:sz w:val="32"/>
          <w:szCs w:val="32"/>
        </w:rPr>
        <w:t>GameTree</w:t>
      </w:r>
      <w:r>
        <w:rPr>
          <w:rFonts w:ascii="Consolas" w:hAnsi="Consolas" w:cs="Consolas"/>
          <w:color w:val="F4005F"/>
          <w:sz w:val="32"/>
          <w:szCs w:val="32"/>
        </w:rPr>
        <w:t>.</w:t>
      </w:r>
      <w:r>
        <w:rPr>
          <w:rFonts w:ascii="Consolas" w:hAnsi="Consolas" w:cs="Consolas"/>
          <w:color w:val="F6F6EF"/>
          <w:sz w:val="32"/>
          <w:szCs w:val="32"/>
        </w:rPr>
        <w:t>new</w:t>
      </w:r>
      <w:r>
        <w:rPr>
          <w:rFonts w:ascii="Consolas" w:hAnsi="Consolas" w:cs="Consolas"/>
          <w:color w:val="F4005F"/>
          <w:sz w:val="32"/>
          <w:szCs w:val="32"/>
        </w:rPr>
        <w:t>.</w:t>
      </w:r>
      <w:r>
        <w:rPr>
          <w:rFonts w:ascii="Consolas" w:hAnsi="Consolas" w:cs="Consolas"/>
          <w:color w:val="F6F6EF"/>
          <w:sz w:val="32"/>
          <w:szCs w:val="32"/>
        </w:rPr>
        <w:t>generate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r>
        <w:rPr>
          <w:rFonts w:ascii="Consolas" w:hAnsi="Consolas" w:cs="Consolas"/>
          <w:color w:val="98E024"/>
          <w:sz w:val="32"/>
          <w:szCs w:val="32"/>
        </w:rPr>
        <w:t>turn</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final_state</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describe</w:t>
      </w:r>
      <w:proofErr w:type="gramEnd"/>
      <w:r>
        <w:rPr>
          <w:rFonts w:ascii="Consolas" w:hAnsi="Consolas" w:cs="Consolas"/>
          <w:color w:val="F6F6EF"/>
          <w:sz w:val="32"/>
          <w:szCs w:val="32"/>
        </w:rPr>
        <w:t>_final_game_state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 xml:space="preserve">"Play again? </w:t>
      </w:r>
      <w:proofErr w:type="gramStart"/>
      <w:r>
        <w:rPr>
          <w:rFonts w:ascii="Consolas" w:hAnsi="Consolas" w:cs="Consolas"/>
          <w:color w:val="E0D561"/>
          <w:sz w:val="32"/>
          <w:szCs w:val="32"/>
        </w:rPr>
        <w:t>y</w:t>
      </w:r>
      <w:proofErr w:type="gramEnd"/>
      <w:r>
        <w:rPr>
          <w:rFonts w:ascii="Consolas" w:hAnsi="Consolas" w:cs="Consolas"/>
          <w:color w:val="E0D561"/>
          <w:sz w:val="32"/>
          <w:szCs w:val="32"/>
        </w:rPr>
        <w:t>/n"</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answer</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gets</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proofErr w:type="spellStart"/>
      <w:r>
        <w:rPr>
          <w:rFonts w:ascii="Consolas" w:hAnsi="Consolas" w:cs="Consolas"/>
          <w:color w:val="F6F6EF"/>
          <w:sz w:val="32"/>
          <w:szCs w:val="32"/>
        </w:rPr>
        <w:t>answer</w:t>
      </w:r>
      <w:r>
        <w:rPr>
          <w:rFonts w:ascii="Consolas" w:hAnsi="Consolas" w:cs="Consolas"/>
          <w:color w:val="F4005F"/>
          <w:sz w:val="32"/>
          <w:szCs w:val="32"/>
        </w:rPr>
        <w:t>.</w:t>
      </w:r>
      <w:r>
        <w:rPr>
          <w:rFonts w:ascii="Consolas" w:hAnsi="Consolas" w:cs="Consolas"/>
          <w:color w:val="F6F6EF"/>
          <w:sz w:val="32"/>
          <w:szCs w:val="32"/>
        </w:rPr>
        <w:t>downcase</w:t>
      </w:r>
      <w:r>
        <w:rPr>
          <w:rFonts w:ascii="Consolas" w:hAnsi="Consolas" w:cs="Consolas"/>
          <w:color w:val="F4005F"/>
          <w:sz w:val="32"/>
          <w:szCs w:val="32"/>
        </w:rPr>
        <w:t>.</w:t>
      </w:r>
      <w:r>
        <w:rPr>
          <w:rFonts w:ascii="Consolas" w:hAnsi="Consolas" w:cs="Consolas"/>
          <w:color w:val="F6F6EF"/>
          <w:sz w:val="32"/>
          <w:szCs w:val="32"/>
        </w:rPr>
        <w:t>strip</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'y'</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6F6EF"/>
          <w:sz w:val="32"/>
          <w:szCs w:val="32"/>
        </w:rPr>
        <w:t>@</w:t>
      </w:r>
      <w:proofErr w:type="spellStart"/>
      <w:proofErr w:type="gramStart"/>
      <w:r>
        <w:rPr>
          <w:rFonts w:ascii="Consolas" w:hAnsi="Consolas" w:cs="Consolas"/>
          <w:color w:val="F6F6EF"/>
          <w:sz w:val="32"/>
          <w:szCs w:val="32"/>
        </w:rPr>
        <w:t>game</w:t>
      </w:r>
      <w:proofErr w:type="gramEnd"/>
      <w:r>
        <w:rPr>
          <w:rFonts w:ascii="Consolas" w:hAnsi="Consolas" w:cs="Consolas"/>
          <w:color w:val="F6F6EF"/>
          <w:sz w:val="32"/>
          <w:szCs w:val="32"/>
        </w:rPr>
        <w:t>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initial_game_state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turn</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else</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exit</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current_player</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'X'</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w:t>
      </w:r>
      <w:r>
        <w:rPr>
          <w:rFonts w:ascii="Consolas" w:hAnsi="Consolas" w:cs="Consolas"/>
          <w:color w:val="9D65FF"/>
          <w:sz w:val="32"/>
          <w:szCs w:val="32"/>
        </w:rPr>
        <w:t>\n</w:t>
      </w:r>
      <w:r>
        <w:rPr>
          <w:rFonts w:ascii="Consolas" w:hAnsi="Consolas" w:cs="Consolas"/>
          <w:color w:val="E0D561"/>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6F6EF"/>
          <w:sz w:val="32"/>
          <w:szCs w:val="32"/>
        </w:rPr>
        <w:t>@</w:t>
      </w:r>
      <w:proofErr w:type="spellStart"/>
      <w:proofErr w:type="gramStart"/>
      <w:r>
        <w:rPr>
          <w:rFonts w:ascii="Consolas" w:hAnsi="Consolas" w:cs="Consolas"/>
          <w:color w:val="F6F6EF"/>
          <w:sz w:val="32"/>
          <w:szCs w:val="32"/>
        </w:rPr>
        <w:t>game</w:t>
      </w:r>
      <w:proofErr w:type="gramEnd"/>
      <w:r>
        <w:rPr>
          <w:rFonts w:ascii="Consolas" w:hAnsi="Consolas" w:cs="Consolas"/>
          <w:color w:val="F6F6EF"/>
          <w:sz w:val="32"/>
          <w:szCs w:val="32"/>
        </w:rPr>
        <w:t>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next_move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"X's move:"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render</w:t>
      </w:r>
      <w:proofErr w:type="gramEnd"/>
      <w:r>
        <w:rPr>
          <w:rFonts w:ascii="Consolas" w:hAnsi="Consolas" w:cs="Consolas"/>
          <w:color w:val="F6F6EF"/>
          <w:sz w:val="32"/>
          <w:szCs w:val="32"/>
        </w:rPr>
        <w:t>_board</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turn</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else</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get</w:t>
      </w:r>
      <w:proofErr w:type="gramEnd"/>
      <w:r>
        <w:rPr>
          <w:rFonts w:ascii="Consolas" w:hAnsi="Consolas" w:cs="Consolas"/>
          <w:color w:val="F6F6EF"/>
          <w:sz w:val="32"/>
          <w:szCs w:val="32"/>
        </w:rPr>
        <w:t>_human_move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"The result of your move:"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render</w:t>
      </w:r>
      <w:proofErr w:type="gramEnd"/>
      <w:r>
        <w:rPr>
          <w:rFonts w:ascii="Consolas" w:hAnsi="Consolas" w:cs="Consolas"/>
          <w:color w:val="F6F6EF"/>
          <w:sz w:val="32"/>
          <w:szCs w:val="32"/>
        </w:rPr>
        <w:t>_board</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turn</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render_board</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output</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9D65FF"/>
          <w:sz w:val="32"/>
          <w:szCs w:val="32"/>
        </w:rPr>
        <w:t>0</w:t>
      </w:r>
      <w:r>
        <w:rPr>
          <w:rFonts w:ascii="Consolas" w:hAnsi="Consolas" w:cs="Consolas"/>
          <w:color w:val="F4005F"/>
          <w:sz w:val="32"/>
          <w:szCs w:val="32"/>
        </w:rPr>
        <w:t>.</w:t>
      </w:r>
      <w:r>
        <w:rPr>
          <w:rFonts w:ascii="Consolas" w:hAnsi="Consolas" w:cs="Consolas"/>
          <w:color w:val="F6F6EF"/>
          <w:sz w:val="32"/>
          <w:szCs w:val="32"/>
        </w:rPr>
        <w:t>upto(</w:t>
      </w:r>
      <w:proofErr w:type="gramEnd"/>
      <w:r>
        <w:rPr>
          <w:rFonts w:ascii="Consolas" w:hAnsi="Consolas" w:cs="Consolas"/>
          <w:color w:val="9D65FF"/>
          <w:sz w:val="32"/>
          <w:szCs w:val="32"/>
        </w:rPr>
        <w:t>8</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58D1EB"/>
          <w:sz w:val="32"/>
          <w:szCs w:val="32"/>
        </w:rPr>
        <w:t>do</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6F6EF"/>
          <w:sz w:val="32"/>
          <w:szCs w:val="32"/>
        </w:rPr>
        <w:t>position</w:t>
      </w:r>
      <w:r>
        <w:rPr>
          <w:rFonts w:ascii="Consolas" w:hAnsi="Consolas" w:cs="Consolas"/>
          <w:color w:val="F4005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output</w:t>
      </w:r>
      <w:proofErr w:type="gramEnd"/>
      <w:r>
        <w:rPr>
          <w:rFonts w:ascii="Consolas" w:hAnsi="Consolas" w:cs="Consolas"/>
          <w:color w:val="FFFFFF"/>
          <w:sz w:val="32"/>
          <w:szCs w:val="32"/>
        </w:rPr>
        <w:t xml:space="preserve"> </w:t>
      </w:r>
      <w:r>
        <w:rPr>
          <w:rFonts w:ascii="Consolas" w:hAnsi="Consolas" w:cs="Consolas"/>
          <w:color w:val="F4005F"/>
          <w:sz w:val="32"/>
          <w:szCs w:val="32"/>
        </w:rPr>
        <w:t>&lt;&lt;</w:t>
      </w:r>
      <w:r>
        <w:rPr>
          <w:rFonts w:ascii="Consolas" w:hAnsi="Consolas" w:cs="Consolas"/>
          <w:color w:val="FFFFFF"/>
          <w:sz w:val="32"/>
          <w:szCs w:val="32"/>
        </w:rPr>
        <w:t xml:space="preserve"> </w:t>
      </w:r>
      <w:r>
        <w:rPr>
          <w:rFonts w:ascii="Consolas" w:hAnsi="Consolas" w:cs="Consolas"/>
          <w:color w:val="E0D561"/>
          <w:sz w:val="32"/>
          <w:szCs w:val="32"/>
        </w:rPr>
        <w:t>"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board</w:t>
      </w:r>
      <w:proofErr w:type="spellEnd"/>
      <w:r>
        <w:rPr>
          <w:rFonts w:ascii="Consolas" w:hAnsi="Consolas" w:cs="Consolas"/>
          <w:color w:val="F4005F"/>
          <w:sz w:val="32"/>
          <w:szCs w:val="32"/>
        </w:rPr>
        <w:t>[</w:t>
      </w:r>
      <w:r>
        <w:rPr>
          <w:rFonts w:ascii="Consolas" w:hAnsi="Consolas" w:cs="Consolas"/>
          <w:color w:val="F6F6EF"/>
          <w:sz w:val="32"/>
          <w:szCs w:val="32"/>
        </w:rPr>
        <w:t>position</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position</w:t>
      </w:r>
      <w:r>
        <w:rPr>
          <w:rFonts w:ascii="Consolas" w:hAnsi="Consolas" w:cs="Consolas"/>
          <w:color w:val="E0D561"/>
          <w:sz w:val="32"/>
          <w:szCs w:val="32"/>
        </w:rPr>
        <w:t>} "</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case</w:t>
      </w:r>
      <w:proofErr w:type="gramEnd"/>
      <w:r>
        <w:rPr>
          <w:rFonts w:ascii="Consolas" w:hAnsi="Consolas" w:cs="Consolas"/>
          <w:color w:val="FFFFFF"/>
          <w:sz w:val="32"/>
          <w:szCs w:val="32"/>
        </w:rPr>
        <w:t xml:space="preserve"> </w:t>
      </w:r>
      <w:r>
        <w:rPr>
          <w:rFonts w:ascii="Consolas" w:hAnsi="Consolas" w:cs="Consolas"/>
          <w:color w:val="F6F6EF"/>
          <w:sz w:val="32"/>
          <w:szCs w:val="32"/>
        </w:rPr>
        <w:t>position</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9D65FF"/>
          <w:sz w:val="32"/>
          <w:szCs w:val="32"/>
        </w:rPr>
        <w:t>3</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when</w:t>
      </w:r>
      <w:proofErr w:type="gramEnd"/>
      <w:r>
        <w:rPr>
          <w:rFonts w:ascii="Consolas" w:hAnsi="Consolas" w:cs="Consolas"/>
          <w:color w:val="FFFFFF"/>
          <w:sz w:val="32"/>
          <w:szCs w:val="32"/>
        </w:rPr>
        <w:t xml:space="preserve"> </w:t>
      </w:r>
      <w:r>
        <w:rPr>
          <w:rFonts w:ascii="Consolas" w:hAnsi="Consolas" w:cs="Consolas"/>
          <w:color w:val="9D65FF"/>
          <w:sz w:val="32"/>
          <w:szCs w:val="32"/>
        </w:rPr>
        <w:t>0</w:t>
      </w:r>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9D65FF"/>
          <w:sz w:val="32"/>
          <w:szCs w:val="32"/>
        </w:rPr>
        <w:t>1</w:t>
      </w:r>
      <w:r>
        <w:rPr>
          <w:rFonts w:ascii="Consolas" w:hAnsi="Consolas" w:cs="Consolas"/>
          <w:color w:val="FFFFFF"/>
          <w:sz w:val="32"/>
          <w:szCs w:val="32"/>
        </w:rPr>
        <w:t xml:space="preserve"> </w:t>
      </w:r>
      <w:r>
        <w:rPr>
          <w:rFonts w:ascii="Consolas" w:hAnsi="Consolas" w:cs="Consolas"/>
          <w:color w:val="58D1EB"/>
          <w:sz w:val="32"/>
          <w:szCs w:val="32"/>
        </w:rPr>
        <w:t>then</w:t>
      </w:r>
      <w:r>
        <w:rPr>
          <w:rFonts w:ascii="Consolas" w:hAnsi="Consolas" w:cs="Consolas"/>
          <w:color w:val="FFFFFF"/>
          <w:sz w:val="32"/>
          <w:szCs w:val="32"/>
        </w:rPr>
        <w:t xml:space="preserve"> </w:t>
      </w:r>
      <w:r>
        <w:rPr>
          <w:rFonts w:ascii="Consolas" w:hAnsi="Consolas" w:cs="Consolas"/>
          <w:color w:val="F6F6EF"/>
          <w:sz w:val="32"/>
          <w:szCs w:val="32"/>
        </w:rPr>
        <w:t>output</w:t>
      </w:r>
      <w:r>
        <w:rPr>
          <w:rFonts w:ascii="Consolas" w:hAnsi="Consolas" w:cs="Consolas"/>
          <w:color w:val="FFFFFF"/>
          <w:sz w:val="32"/>
          <w:szCs w:val="32"/>
        </w:rPr>
        <w:t xml:space="preserve"> </w:t>
      </w:r>
      <w:r>
        <w:rPr>
          <w:rFonts w:ascii="Consolas" w:hAnsi="Consolas" w:cs="Consolas"/>
          <w:color w:val="F4005F"/>
          <w:sz w:val="32"/>
          <w:szCs w:val="32"/>
        </w:rPr>
        <w:t>&lt;&lt;</w:t>
      </w:r>
      <w:r>
        <w:rPr>
          <w:rFonts w:ascii="Consolas" w:hAnsi="Consolas" w:cs="Consolas"/>
          <w:color w:val="FFFFFF"/>
          <w:sz w:val="32"/>
          <w:szCs w:val="32"/>
        </w:rPr>
        <w:t xml:space="preserve"> </w:t>
      </w:r>
      <w:r>
        <w:rPr>
          <w:rFonts w:ascii="Consolas" w:hAnsi="Consolas" w:cs="Consolas"/>
          <w:color w:val="E0D561"/>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when</w:t>
      </w:r>
      <w:proofErr w:type="gramEnd"/>
      <w:r>
        <w:rPr>
          <w:rFonts w:ascii="Consolas" w:hAnsi="Consolas" w:cs="Consolas"/>
          <w:color w:val="FFFFFF"/>
          <w:sz w:val="32"/>
          <w:szCs w:val="32"/>
        </w:rPr>
        <w:t xml:space="preserve"> </w:t>
      </w:r>
      <w:r>
        <w:rPr>
          <w:rFonts w:ascii="Consolas" w:hAnsi="Consolas" w:cs="Consolas"/>
          <w:color w:val="9D65FF"/>
          <w:sz w:val="32"/>
          <w:szCs w:val="32"/>
        </w:rPr>
        <w:t>2</w:t>
      </w:r>
      <w:r>
        <w:rPr>
          <w:rFonts w:ascii="Consolas" w:hAnsi="Consolas" w:cs="Consolas"/>
          <w:color w:val="FFFFFF"/>
          <w:sz w:val="32"/>
          <w:szCs w:val="32"/>
        </w:rPr>
        <w:t xml:space="preserve"> </w:t>
      </w:r>
      <w:r>
        <w:rPr>
          <w:rFonts w:ascii="Consolas" w:hAnsi="Consolas" w:cs="Consolas"/>
          <w:color w:val="58D1EB"/>
          <w:sz w:val="32"/>
          <w:szCs w:val="32"/>
        </w:rPr>
        <w:t>then</w:t>
      </w:r>
      <w:r>
        <w:rPr>
          <w:rFonts w:ascii="Consolas" w:hAnsi="Consolas" w:cs="Consolas"/>
          <w:color w:val="FFFFFF"/>
          <w:sz w:val="32"/>
          <w:szCs w:val="32"/>
        </w:rPr>
        <w:t xml:space="preserve"> </w:t>
      </w:r>
      <w:r>
        <w:rPr>
          <w:rFonts w:ascii="Consolas" w:hAnsi="Consolas" w:cs="Consolas"/>
          <w:color w:val="F6F6EF"/>
          <w:sz w:val="32"/>
          <w:szCs w:val="32"/>
        </w:rPr>
        <w:t>output</w:t>
      </w:r>
      <w:r>
        <w:rPr>
          <w:rFonts w:ascii="Consolas" w:hAnsi="Consolas" w:cs="Consolas"/>
          <w:color w:val="FFFFFF"/>
          <w:sz w:val="32"/>
          <w:szCs w:val="32"/>
        </w:rPr>
        <w:t xml:space="preserve"> </w:t>
      </w:r>
      <w:r>
        <w:rPr>
          <w:rFonts w:ascii="Consolas" w:hAnsi="Consolas" w:cs="Consolas"/>
          <w:color w:val="F4005F"/>
          <w:sz w:val="32"/>
          <w:szCs w:val="32"/>
        </w:rPr>
        <w:t>&lt;&lt;</w:t>
      </w:r>
      <w:r>
        <w:rPr>
          <w:rFonts w:ascii="Consolas" w:hAnsi="Consolas" w:cs="Consolas"/>
          <w:color w:val="FFFFFF"/>
          <w:sz w:val="32"/>
          <w:szCs w:val="32"/>
        </w:rPr>
        <w:t xml:space="preserve"> </w:t>
      </w:r>
      <w:r>
        <w:rPr>
          <w:rFonts w:ascii="Consolas" w:hAnsi="Consolas" w:cs="Consolas"/>
          <w:color w:val="E0D561"/>
          <w:sz w:val="32"/>
          <w:szCs w:val="32"/>
        </w:rPr>
        <w:t>"</w:t>
      </w:r>
      <w:r>
        <w:rPr>
          <w:rFonts w:ascii="Consolas" w:hAnsi="Consolas" w:cs="Consolas"/>
          <w:color w:val="9D65FF"/>
          <w:sz w:val="32"/>
          <w:szCs w:val="32"/>
        </w:rPr>
        <w:t>\n</w:t>
      </w:r>
      <w:r>
        <w:rPr>
          <w:rFonts w:ascii="Consolas" w:hAnsi="Consolas" w:cs="Consolas"/>
          <w:color w:val="E0D561"/>
          <w:sz w:val="32"/>
          <w:szCs w:val="32"/>
        </w:rPr>
        <w:t>-----------</w:t>
      </w:r>
      <w:r>
        <w:rPr>
          <w:rFonts w:ascii="Consolas" w:hAnsi="Consolas" w:cs="Consolas"/>
          <w:color w:val="9D65FF"/>
          <w:sz w:val="32"/>
          <w:szCs w:val="32"/>
        </w:rPr>
        <w:t>\n</w:t>
      </w:r>
      <w:r>
        <w:rPr>
          <w:rFonts w:ascii="Consolas" w:hAnsi="Consolas" w:cs="Consolas"/>
          <w:color w:val="E0D561"/>
          <w:sz w:val="32"/>
          <w:szCs w:val="32"/>
        </w:rPr>
        <w:t>"</w:t>
      </w:r>
      <w:r>
        <w:rPr>
          <w:rFonts w:ascii="Consolas" w:hAnsi="Consolas" w:cs="Consolas"/>
          <w:color w:val="FFFFFF"/>
          <w:sz w:val="32"/>
          <w:szCs w:val="32"/>
        </w:rPr>
        <w:t xml:space="preserve"> </w:t>
      </w:r>
      <w:r>
        <w:rPr>
          <w:rFonts w:ascii="Consolas" w:hAnsi="Consolas" w:cs="Consolas"/>
          <w:color w:val="58D1EB"/>
          <w:sz w:val="32"/>
          <w:szCs w:val="32"/>
        </w:rPr>
        <w:t>unless</w:t>
      </w:r>
      <w:r>
        <w:rPr>
          <w:rFonts w:ascii="Consolas" w:hAnsi="Consolas" w:cs="Consolas"/>
          <w:color w:val="FFFFFF"/>
          <w:sz w:val="32"/>
          <w:szCs w:val="32"/>
        </w:rPr>
        <w:t xml:space="preserve"> </w:t>
      </w:r>
      <w:r>
        <w:rPr>
          <w:rFonts w:ascii="Consolas" w:hAnsi="Consolas" w:cs="Consolas"/>
          <w:color w:val="F6F6EF"/>
          <w:sz w:val="32"/>
          <w:szCs w:val="32"/>
        </w:rPr>
        <w:t>position</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9D65FF"/>
          <w:sz w:val="32"/>
          <w:szCs w:val="32"/>
        </w:rPr>
        <w:t>8</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F6F6EF"/>
          <w:sz w:val="32"/>
          <w:szCs w:val="32"/>
        </w:rPr>
        <w:t>output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get_human_move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"Enter square # to place your 'O' in:"</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position</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gets</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move</w:t>
      </w:r>
      <w:proofErr w:type="gram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moves</w:t>
      </w:r>
      <w:r>
        <w:rPr>
          <w:rFonts w:ascii="Consolas" w:hAnsi="Consolas" w:cs="Consolas"/>
          <w:color w:val="F4005F"/>
          <w:sz w:val="32"/>
          <w:szCs w:val="32"/>
        </w:rPr>
        <w:t>.</w:t>
      </w:r>
      <w:r>
        <w:rPr>
          <w:rFonts w:ascii="Consolas" w:hAnsi="Consolas" w:cs="Consolas"/>
          <w:color w:val="F6F6EF"/>
          <w:sz w:val="32"/>
          <w:szCs w:val="32"/>
        </w:rPr>
        <w:t>find</w:t>
      </w:r>
      <w:proofErr w:type="spellEnd"/>
      <w:r>
        <w:rPr>
          <w:rFonts w:ascii="Consolas" w:hAnsi="Consolas" w:cs="Consolas"/>
          <w:color w:val="F6F6E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proofErr w:type="spellStart"/>
      <w:r>
        <w:rPr>
          <w:rFonts w:ascii="Consolas" w:hAnsi="Consolas" w:cs="Consolas"/>
          <w:color w:val="F6F6EF"/>
          <w:sz w:val="32"/>
          <w:szCs w:val="32"/>
        </w:rPr>
        <w:t>game_state</w:t>
      </w:r>
      <w:proofErr w:type="spellEnd"/>
      <w:r>
        <w:rPr>
          <w:rFonts w:ascii="Consolas" w:hAnsi="Consolas" w:cs="Consolas"/>
          <w:color w:val="F4005F"/>
          <w:sz w:val="32"/>
          <w:szCs w:val="32"/>
        </w:rPr>
        <w:t>|</w:t>
      </w:r>
      <w:r>
        <w:rPr>
          <w:rFonts w:ascii="Consolas" w:hAnsi="Consolas" w:cs="Consolas"/>
          <w:color w:val="FFFFFF"/>
          <w:sz w:val="32"/>
          <w:szCs w:val="32"/>
        </w:rPr>
        <w:t xml:space="preserve"> </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board</w:t>
      </w:r>
      <w:proofErr w:type="spellEnd"/>
      <w:r>
        <w:rPr>
          <w:rFonts w:ascii="Consolas" w:hAnsi="Consolas" w:cs="Consolas"/>
          <w:color w:val="F4005F"/>
          <w:sz w:val="32"/>
          <w:szCs w:val="32"/>
        </w:rPr>
        <w:t>[</w:t>
      </w:r>
      <w:proofErr w:type="spellStart"/>
      <w:r>
        <w:rPr>
          <w:rFonts w:ascii="Consolas" w:hAnsi="Consolas" w:cs="Consolas"/>
          <w:color w:val="F6F6EF"/>
          <w:sz w:val="32"/>
          <w:szCs w:val="32"/>
        </w:rPr>
        <w:t>position</w:t>
      </w:r>
      <w:r>
        <w:rPr>
          <w:rFonts w:ascii="Consolas" w:hAnsi="Consolas" w:cs="Consolas"/>
          <w:color w:val="F4005F"/>
          <w:sz w:val="32"/>
          <w:szCs w:val="32"/>
        </w:rPr>
        <w:t>.</w:t>
      </w:r>
      <w:r>
        <w:rPr>
          <w:rFonts w:ascii="Consolas" w:hAnsi="Consolas" w:cs="Consolas"/>
          <w:color w:val="F6F6EF"/>
          <w:sz w:val="32"/>
          <w:szCs w:val="32"/>
        </w:rPr>
        <w:t>to_i</w:t>
      </w:r>
      <w:proofErr w:type="spellEnd"/>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'O'</w:t>
      </w:r>
      <w:r>
        <w:rPr>
          <w:rFonts w:ascii="Consolas" w:hAnsi="Consolas" w:cs="Consolas"/>
          <w:color w:val="FFFFFF"/>
          <w:sz w:val="32"/>
          <w:szCs w:val="32"/>
        </w:rPr>
        <w:t xml:space="preserve"> </w:t>
      </w:r>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r>
        <w:rPr>
          <w:rFonts w:ascii="Consolas" w:hAnsi="Consolas" w:cs="Consolas"/>
          <w:color w:val="F6F6EF"/>
          <w:sz w:val="32"/>
          <w:szCs w:val="32"/>
        </w:rPr>
        <w:t>move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r>
        <w:rPr>
          <w:rFonts w:ascii="Consolas" w:hAnsi="Consolas" w:cs="Consolas"/>
          <w:color w:val="F6F6EF"/>
          <w:sz w:val="32"/>
          <w:szCs w:val="32"/>
        </w:rPr>
        <w:t>@</w:t>
      </w:r>
      <w:proofErr w:type="spellStart"/>
      <w:proofErr w:type="gramStart"/>
      <w:r>
        <w:rPr>
          <w:rFonts w:ascii="Consolas" w:hAnsi="Consolas" w:cs="Consolas"/>
          <w:color w:val="F6F6EF"/>
          <w:sz w:val="32"/>
          <w:szCs w:val="32"/>
        </w:rPr>
        <w:t>game</w:t>
      </w:r>
      <w:proofErr w:type="gramEnd"/>
      <w:r>
        <w:rPr>
          <w:rFonts w:ascii="Consolas" w:hAnsi="Consolas" w:cs="Consolas"/>
          <w:color w:val="F6F6EF"/>
          <w:sz w:val="32"/>
          <w:szCs w:val="32"/>
        </w:rPr>
        <w:t>_state</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F6F6EF"/>
          <w:sz w:val="32"/>
          <w:szCs w:val="32"/>
        </w:rPr>
        <w:t>move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else</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"That's not a valid move"</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F6F6EF"/>
          <w:sz w:val="32"/>
          <w:szCs w:val="32"/>
        </w:rPr>
        <w:t>get</w:t>
      </w:r>
      <w:proofErr w:type="gramEnd"/>
      <w:r>
        <w:rPr>
          <w:rFonts w:ascii="Consolas" w:hAnsi="Consolas" w:cs="Consolas"/>
          <w:color w:val="F6F6EF"/>
          <w:sz w:val="32"/>
          <w:szCs w:val="32"/>
        </w:rPr>
        <w:t>_human_move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def</w:t>
      </w:r>
      <w:proofErr w:type="spellEnd"/>
      <w:proofErr w:type="gramEnd"/>
      <w:r>
        <w:rPr>
          <w:rFonts w:ascii="Consolas" w:hAnsi="Consolas" w:cs="Consolas"/>
          <w:color w:val="FFFFFF"/>
          <w:sz w:val="32"/>
          <w:szCs w:val="32"/>
        </w:rPr>
        <w:t xml:space="preserve"> </w:t>
      </w:r>
      <w:proofErr w:type="spellStart"/>
      <w:r>
        <w:rPr>
          <w:rFonts w:ascii="Consolas" w:hAnsi="Consolas" w:cs="Consolas"/>
          <w:color w:val="98E024"/>
          <w:sz w:val="32"/>
          <w:szCs w:val="32"/>
        </w:rPr>
        <w:t>describe_final_game_state</w:t>
      </w:r>
      <w:proofErr w:type="spell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if</w:t>
      </w:r>
      <w:proofErr w:type="gramEnd"/>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draw</w:t>
      </w:r>
      <w:proofErr w:type="spellEnd"/>
      <w:r>
        <w:rPr>
          <w:rFonts w:ascii="Consolas" w:hAnsi="Consolas" w:cs="Consolas"/>
          <w:color w:val="F6F6EF"/>
          <w:sz w:val="32"/>
          <w:szCs w:val="32"/>
        </w:rPr>
        <w:t>?</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"It was a draw!"</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spellStart"/>
      <w:proofErr w:type="gramStart"/>
      <w:r>
        <w:rPr>
          <w:rFonts w:ascii="Consolas" w:hAnsi="Consolas" w:cs="Consolas"/>
          <w:color w:val="58D1EB"/>
          <w:sz w:val="32"/>
          <w:szCs w:val="32"/>
        </w:rPr>
        <w:t>elsif</w:t>
      </w:r>
      <w:proofErr w:type="spellEnd"/>
      <w:proofErr w:type="gramEnd"/>
      <w:r>
        <w:rPr>
          <w:rFonts w:ascii="Consolas" w:hAnsi="Consolas" w:cs="Consolas"/>
          <w:color w:val="FFFFFF"/>
          <w:sz w:val="32"/>
          <w:szCs w:val="32"/>
        </w:rPr>
        <w:t xml:space="preserve"> </w:t>
      </w:r>
      <w:r>
        <w:rPr>
          <w:rFonts w:ascii="Consolas" w:hAnsi="Consolas" w:cs="Consolas"/>
          <w:color w:val="F6F6EF"/>
          <w:sz w:val="32"/>
          <w:szCs w:val="32"/>
        </w:rPr>
        <w:t>@</w:t>
      </w:r>
      <w:proofErr w:type="spellStart"/>
      <w:r>
        <w:rPr>
          <w:rFonts w:ascii="Consolas" w:hAnsi="Consolas" w:cs="Consolas"/>
          <w:color w:val="F6F6EF"/>
          <w:sz w:val="32"/>
          <w:szCs w:val="32"/>
        </w:rPr>
        <w:t>game_state</w:t>
      </w:r>
      <w:r>
        <w:rPr>
          <w:rFonts w:ascii="Consolas" w:hAnsi="Consolas" w:cs="Consolas"/>
          <w:color w:val="F4005F"/>
          <w:sz w:val="32"/>
          <w:szCs w:val="32"/>
        </w:rPr>
        <w:t>.</w:t>
      </w:r>
      <w:r>
        <w:rPr>
          <w:rFonts w:ascii="Consolas" w:hAnsi="Consolas" w:cs="Consolas"/>
          <w:color w:val="F6F6EF"/>
          <w:sz w:val="32"/>
          <w:szCs w:val="32"/>
        </w:rPr>
        <w:t>winner</w:t>
      </w:r>
      <w:proofErr w:type="spellEnd"/>
      <w:r>
        <w:rPr>
          <w:rFonts w:ascii="Consolas" w:hAnsi="Consolas" w:cs="Consolas"/>
          <w:color w:val="FFFFFF"/>
          <w:sz w:val="32"/>
          <w:szCs w:val="32"/>
        </w:rPr>
        <w:t xml:space="preserve"> </w:t>
      </w:r>
      <w:r>
        <w:rPr>
          <w:rFonts w:ascii="Consolas" w:hAnsi="Consolas" w:cs="Consolas"/>
          <w:color w:val="F4005F"/>
          <w:sz w:val="32"/>
          <w:szCs w:val="32"/>
        </w:rPr>
        <w:t>==</w:t>
      </w:r>
      <w:r>
        <w:rPr>
          <w:rFonts w:ascii="Consolas" w:hAnsi="Consolas" w:cs="Consolas"/>
          <w:color w:val="FFFFFF"/>
          <w:sz w:val="32"/>
          <w:szCs w:val="32"/>
        </w:rPr>
        <w:t xml:space="preserve"> </w:t>
      </w:r>
      <w:r>
        <w:rPr>
          <w:rFonts w:ascii="Consolas" w:hAnsi="Consolas" w:cs="Consolas"/>
          <w:color w:val="E0D561"/>
          <w:sz w:val="32"/>
          <w:szCs w:val="32"/>
        </w:rPr>
        <w:t>'X'</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"X won!"</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else</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F6F6EF"/>
          <w:sz w:val="32"/>
          <w:szCs w:val="32"/>
        </w:rPr>
        <w:t>puts</w:t>
      </w:r>
      <w:proofErr w:type="gramEnd"/>
      <w:r>
        <w:rPr>
          <w:rFonts w:ascii="Consolas" w:hAnsi="Consolas" w:cs="Consolas"/>
          <w:color w:val="FFFFFF"/>
          <w:sz w:val="32"/>
          <w:szCs w:val="32"/>
        </w:rPr>
        <w:t xml:space="preserve"> </w:t>
      </w:r>
      <w:r>
        <w:rPr>
          <w:rFonts w:ascii="Consolas" w:hAnsi="Consolas" w:cs="Consolas"/>
          <w:color w:val="E0D561"/>
          <w:sz w:val="32"/>
          <w:szCs w:val="32"/>
        </w:rPr>
        <w:t>"O won!"</w:t>
      </w:r>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r>
        <w:rPr>
          <w:rFonts w:ascii="Consolas" w:hAnsi="Consolas" w:cs="Consolas"/>
          <w:color w:val="FFFFFF"/>
          <w:sz w:val="32"/>
          <w:szCs w:val="32"/>
        </w:rPr>
        <w:t xml:space="preserve">  </w:t>
      </w: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roofErr w:type="gramStart"/>
      <w:r>
        <w:rPr>
          <w:rFonts w:ascii="Consolas" w:hAnsi="Consolas" w:cs="Consolas"/>
          <w:color w:val="58D1EB"/>
          <w:sz w:val="32"/>
          <w:szCs w:val="32"/>
        </w:rPr>
        <w:t>end</w:t>
      </w:r>
      <w:proofErr w:type="gramEnd"/>
    </w:p>
    <w:p w:rsidR="002E50C7" w:rsidRDefault="002E50C7" w:rsidP="002E50C7">
      <w:pPr>
        <w:widowControl w:val="0"/>
        <w:autoSpaceDE w:val="0"/>
        <w:autoSpaceDN w:val="0"/>
        <w:adjustRightInd w:val="0"/>
        <w:rPr>
          <w:rFonts w:ascii="Consolas" w:hAnsi="Consolas" w:cs="Consolas"/>
          <w:color w:val="FFFFFF"/>
          <w:sz w:val="32"/>
          <w:szCs w:val="32"/>
        </w:rPr>
      </w:pPr>
    </w:p>
    <w:p w:rsidR="002E50C7" w:rsidRDefault="002E50C7" w:rsidP="002E50C7">
      <w:pPr>
        <w:widowControl w:val="0"/>
        <w:autoSpaceDE w:val="0"/>
        <w:autoSpaceDN w:val="0"/>
        <w:adjustRightInd w:val="0"/>
        <w:rPr>
          <w:rFonts w:ascii="Consolas" w:hAnsi="Consolas" w:cs="Consolas"/>
          <w:color w:val="FFFFFF"/>
          <w:sz w:val="32"/>
          <w:szCs w:val="32"/>
        </w:rPr>
      </w:pPr>
      <w:proofErr w:type="spellStart"/>
      <w:r>
        <w:rPr>
          <w:rFonts w:ascii="Consolas" w:hAnsi="Consolas" w:cs="Consolas"/>
          <w:color w:val="58D1EB"/>
          <w:sz w:val="32"/>
          <w:szCs w:val="32"/>
        </w:rPr>
        <w:t>Game</w:t>
      </w:r>
      <w:r>
        <w:rPr>
          <w:rFonts w:ascii="Consolas" w:hAnsi="Consolas" w:cs="Consolas"/>
          <w:color w:val="F4005F"/>
          <w:sz w:val="32"/>
          <w:szCs w:val="32"/>
        </w:rPr>
        <w:t>.</w:t>
      </w:r>
      <w:r>
        <w:rPr>
          <w:rFonts w:ascii="Consolas" w:hAnsi="Consolas" w:cs="Consolas"/>
          <w:color w:val="F6F6EF"/>
          <w:sz w:val="32"/>
          <w:szCs w:val="32"/>
        </w:rPr>
        <w:t>new</w:t>
      </w:r>
      <w:r>
        <w:rPr>
          <w:rFonts w:ascii="Consolas" w:hAnsi="Consolas" w:cs="Consolas"/>
          <w:color w:val="F4005F"/>
          <w:sz w:val="32"/>
          <w:szCs w:val="32"/>
        </w:rPr>
        <w:t>.</w:t>
      </w:r>
      <w:r>
        <w:rPr>
          <w:rFonts w:ascii="Consolas" w:hAnsi="Consolas" w:cs="Consolas"/>
          <w:color w:val="F6F6EF"/>
          <w:sz w:val="32"/>
          <w:szCs w:val="32"/>
        </w:rPr>
        <w:t>turn</w:t>
      </w:r>
      <w:proofErr w:type="spellEnd"/>
    </w:p>
    <w:p w:rsidR="002E50C7" w:rsidRDefault="002E50C7" w:rsidP="002E50C7">
      <w:pPr>
        <w:widowControl w:val="0"/>
        <w:autoSpaceDE w:val="0"/>
        <w:autoSpaceDN w:val="0"/>
        <w:adjustRightInd w:val="0"/>
        <w:rPr>
          <w:rFonts w:ascii="Helvetica" w:hAnsi="Helvetica" w:cs="Helvetica"/>
          <w:color w:val="262626"/>
          <w:sz w:val="56"/>
          <w:szCs w:val="56"/>
        </w:rPr>
      </w:pPr>
      <w:r>
        <w:rPr>
          <w:rFonts w:ascii="Helvetica" w:hAnsi="Helvetica" w:cs="Helvetica"/>
          <w:color w:val="262626"/>
          <w:sz w:val="56"/>
          <w:szCs w:val="56"/>
        </w:rPr>
        <w:t>The End... or Is It???</w:t>
      </w:r>
    </w:p>
    <w:p w:rsidR="002E50C7" w:rsidRDefault="002E50C7" w:rsidP="002E50C7">
      <w:pPr>
        <w:widowControl w:val="0"/>
        <w:autoSpaceDE w:val="0"/>
        <w:autoSpaceDN w:val="0"/>
        <w:adjustRightInd w:val="0"/>
        <w:rPr>
          <w:rFonts w:ascii="Helvetica" w:hAnsi="Helvetica" w:cs="Helvetica"/>
          <w:color w:val="262626"/>
          <w:sz w:val="40"/>
          <w:szCs w:val="40"/>
        </w:rPr>
      </w:pPr>
      <w:r>
        <w:rPr>
          <w:rFonts w:ascii="Helvetica" w:hAnsi="Helvetica" w:cs="Helvetica"/>
          <w:color w:val="262626"/>
          <w:sz w:val="40"/>
          <w:szCs w:val="40"/>
        </w:rPr>
        <w:t>I hope that explains the algorithm! If anything's unclear, please let me know in the comments below. I'd like for this post to explain the algorithm completely, and I'll use any feedback to revise it.</w:t>
      </w:r>
    </w:p>
    <w:p w:rsidR="004C1201" w:rsidRDefault="002E50C7" w:rsidP="002E50C7">
      <w:r>
        <w:rPr>
          <w:rFonts w:ascii="Helvetica" w:hAnsi="Helvetica" w:cs="Helvetica"/>
          <w:color w:val="262626"/>
          <w:sz w:val="40"/>
          <w:szCs w:val="40"/>
        </w:rPr>
        <w:t>Also, you may have noticed that the algorithm, as written, requires a lot of memory. Tic-Tac-Toe, one of the simplest, most boring games in existence, requires hundreds of thousands of game states in the above, naive Ruby implementation. In the future, I may cover some optimization techniques, like alp</w:t>
      </w:r>
      <w:bookmarkStart w:id="0" w:name="_GoBack"/>
      <w:bookmarkEnd w:id="0"/>
      <w:r>
        <w:rPr>
          <w:rFonts w:ascii="Helvetica" w:hAnsi="Helvetica" w:cs="Helvetica"/>
          <w:color w:val="262626"/>
          <w:sz w:val="40"/>
          <w:szCs w:val="40"/>
        </w:rPr>
        <w:t>ha-beta programming. Look for it!</w:t>
      </w:r>
    </w:p>
    <w:sectPr w:rsidR="004C1201" w:rsidSect="002131B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C7"/>
    <w:rsid w:val="002131BB"/>
    <w:rsid w:val="002E50C7"/>
    <w:rsid w:val="004C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C3C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0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0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lyingmachine/minimax-tictacto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1649</Words>
  <Characters>9402</Characters>
  <Application>Microsoft Macintosh Word</Application>
  <DocSecurity>0</DocSecurity>
  <Lines>78</Lines>
  <Paragraphs>22</Paragraphs>
  <ScaleCrop>false</ScaleCrop>
  <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Throckmorton</dc:creator>
  <cp:keywords/>
  <dc:description/>
  <cp:lastModifiedBy>Dolly Throckmorton</cp:lastModifiedBy>
  <cp:revision>1</cp:revision>
  <dcterms:created xsi:type="dcterms:W3CDTF">2016-05-12T18:30:00Z</dcterms:created>
  <dcterms:modified xsi:type="dcterms:W3CDTF">2016-05-12T18:31:00Z</dcterms:modified>
</cp:coreProperties>
</file>